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DF060" w14:textId="77777777" w:rsidR="00831721" w:rsidRDefault="00000000" w:rsidP="00831721">
      <w:pPr>
        <w:spacing w:before="120" w:after="0"/>
      </w:pPr>
      <w:r>
        <w:rPr>
          <w:noProof/>
        </w:rPr>
        <w:pict w14:anchorId="66C7E6E2">
          <v:group id="Graphic 17" o:spid="_x0000_s2051" alt="&quot;&quot;" style="position:absolute;left:0;text-align:left;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o:spid="_x0000_s2052"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2053"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2054"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2055"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w:r>
    </w:p>
    <w:tbl>
      <w:tblPr>
        <w:tblW w:w="5000" w:type="pct"/>
        <w:jc w:val="center"/>
        <w:tblLayout w:type="fixed"/>
        <w:tblCellMar>
          <w:left w:w="0" w:type="dxa"/>
          <w:right w:w="0" w:type="dxa"/>
        </w:tblCellMar>
        <w:tblLook w:val="0600" w:firstRow="0" w:lastRow="0" w:firstColumn="0" w:lastColumn="0" w:noHBand="1" w:noVBand="1"/>
      </w:tblPr>
      <w:tblGrid>
        <w:gridCol w:w="10800"/>
      </w:tblGrid>
      <w:tr w:rsidR="00A66B18" w:rsidRPr="0041428F" w14:paraId="148A2D6D" w14:textId="77777777" w:rsidTr="00A6783B">
        <w:trPr>
          <w:trHeight w:val="270"/>
          <w:jc w:val="center"/>
        </w:trPr>
        <w:tc>
          <w:tcPr>
            <w:tcW w:w="10800" w:type="dxa"/>
          </w:tcPr>
          <w:p w14:paraId="4A6B618D" w14:textId="365FF148" w:rsidR="00A66B18" w:rsidRPr="0041428F" w:rsidRDefault="003F2DD6" w:rsidP="00A66B18">
            <w:pPr>
              <w:pStyle w:val="ContactInfo"/>
              <w:rPr>
                <w:color w:val="000000" w:themeColor="text1"/>
              </w:rPr>
            </w:pPr>
            <w:r>
              <w:pict w14:anchorId="5050AF77">
                <v:rect id="Shape 61" o:spid="_x0000_s2056" style="width:238.6pt;height:32.1pt;visibility:visible;mso-wrap-style:square;mso-left-percent:-10001;mso-top-percent:-10001;mso-position-horizontal:absolute;mso-position-horizontal-relative:char;mso-position-vertical:absolute;mso-position-vertical-relative:line;mso-left-percent:-10001;mso-top-percent:-10001;v-text-anchor:middle" filled="f" strokecolor="white [3212]" strokeweight="3pt">
                  <v:stroke miterlimit="4"/>
                  <v:textbox style="mso-fit-shape-to-text:t" inset="1.5pt,1.5pt,1.5pt,1.5pt">
                    <w:txbxContent>
                      <w:p w14:paraId="1CDE56EA" w14:textId="77777777" w:rsidR="00A66B18" w:rsidRPr="000D7434" w:rsidRDefault="000D7434" w:rsidP="00AA089B">
                        <w:pPr>
                          <w:pStyle w:val="Logo"/>
                          <w:rPr>
                            <w:lang w:val="es-AR"/>
                          </w:rPr>
                        </w:pPr>
                        <w:r>
                          <w:rPr>
                            <w:lang w:val="es-AR"/>
                          </w:rPr>
                          <w:t>Preguntados</w:t>
                        </w:r>
                      </w:p>
                    </w:txbxContent>
                  </v:textbox>
                  <w10:wrap type="none"/>
                  <w10:anchorlock/>
                </v:rect>
              </w:pict>
            </w:r>
          </w:p>
        </w:tc>
      </w:tr>
      <w:tr w:rsidR="00615018" w:rsidRPr="0041428F" w14:paraId="2C7A6C0B" w14:textId="77777777" w:rsidTr="00A6783B">
        <w:trPr>
          <w:trHeight w:val="2691"/>
          <w:jc w:val="center"/>
        </w:trPr>
        <w:tc>
          <w:tcPr>
            <w:tcW w:w="10800" w:type="dxa"/>
            <w:vAlign w:val="bottom"/>
          </w:tcPr>
          <w:p w14:paraId="13FD61DA" w14:textId="77777777" w:rsidR="003E24DF" w:rsidRPr="00AD003B" w:rsidRDefault="000D7434" w:rsidP="000D7434">
            <w:pPr>
              <w:pStyle w:val="ContactInfo"/>
              <w:rPr>
                <w:lang w:val="es-AR"/>
              </w:rPr>
            </w:pPr>
            <w:r w:rsidRPr="00AD003B">
              <w:rPr>
                <w:lang w:val="es-AR"/>
              </w:rPr>
              <w:t>Carone, Thiago</w:t>
            </w:r>
          </w:p>
          <w:p w14:paraId="7A9FA4F5" w14:textId="77777777" w:rsidR="000D7434" w:rsidRPr="00AD003B" w:rsidRDefault="000D7434" w:rsidP="000D7434">
            <w:pPr>
              <w:pStyle w:val="ContactInfo"/>
              <w:rPr>
                <w:lang w:val="es-AR"/>
              </w:rPr>
            </w:pPr>
            <w:r w:rsidRPr="00AD003B">
              <w:rPr>
                <w:lang w:val="es-AR"/>
              </w:rPr>
              <w:t>De Angelis, Marco</w:t>
            </w:r>
          </w:p>
          <w:p w14:paraId="5988571E" w14:textId="77777777" w:rsidR="000D7434" w:rsidRPr="00AD003B" w:rsidRDefault="000D7434" w:rsidP="000D7434">
            <w:pPr>
              <w:pStyle w:val="ContactInfo"/>
              <w:rPr>
                <w:lang w:val="es-AR"/>
              </w:rPr>
            </w:pPr>
            <w:r w:rsidRPr="00AD003B">
              <w:rPr>
                <w:lang w:val="es-AR"/>
              </w:rPr>
              <w:t>Esparrach, Santiago</w:t>
            </w:r>
          </w:p>
          <w:p w14:paraId="5E830D83" w14:textId="77777777" w:rsidR="000D7434" w:rsidRDefault="000D7434" w:rsidP="000D7434">
            <w:pPr>
              <w:pStyle w:val="ContactInfo"/>
            </w:pPr>
            <w:r>
              <w:t>Holm, Federico</w:t>
            </w:r>
          </w:p>
          <w:p w14:paraId="64AA3ED8" w14:textId="77777777" w:rsidR="000D7434" w:rsidRDefault="000D7434" w:rsidP="000D7434">
            <w:pPr>
              <w:pStyle w:val="ContactInfo"/>
            </w:pPr>
            <w:r>
              <w:t>Gliksman, Agustín</w:t>
            </w:r>
          </w:p>
          <w:p w14:paraId="7239BFA7" w14:textId="77777777" w:rsidR="000D7434" w:rsidRPr="0041428F" w:rsidRDefault="000D7434" w:rsidP="000D7434">
            <w:pPr>
              <w:pStyle w:val="ContactInfo"/>
              <w:rPr>
                <w:color w:val="000000" w:themeColor="text1"/>
              </w:rPr>
            </w:pPr>
          </w:p>
        </w:tc>
      </w:tr>
    </w:tbl>
    <w:p w14:paraId="6F8FBDEE" w14:textId="77777777" w:rsidR="00A66B18" w:rsidRDefault="00A66B18"/>
    <w:p w14:paraId="78764ECA" w14:textId="77777777" w:rsidR="00A66B18" w:rsidRPr="00941772" w:rsidRDefault="000D7434" w:rsidP="00A66B18">
      <w:pPr>
        <w:pStyle w:val="Recipient"/>
        <w:rPr>
          <w:sz w:val="36"/>
          <w:szCs w:val="36"/>
        </w:rPr>
      </w:pPr>
      <w:r w:rsidRPr="00941772">
        <w:rPr>
          <w:sz w:val="36"/>
          <w:szCs w:val="36"/>
        </w:rPr>
        <w:t>Materia:</w:t>
      </w:r>
    </w:p>
    <w:p w14:paraId="6DB99AFC" w14:textId="77777777" w:rsidR="00A66B18" w:rsidRPr="00941772" w:rsidRDefault="000D7434" w:rsidP="00A66B18">
      <w:pPr>
        <w:rPr>
          <w:color w:val="000000" w:themeColor="text1"/>
          <w:sz w:val="36"/>
          <w:szCs w:val="36"/>
        </w:rPr>
      </w:pPr>
      <w:r w:rsidRPr="00941772">
        <w:rPr>
          <w:color w:val="000000" w:themeColor="text1"/>
          <w:sz w:val="36"/>
          <w:szCs w:val="36"/>
        </w:rPr>
        <w:t>Proyecto Informático 2</w:t>
      </w:r>
    </w:p>
    <w:p w14:paraId="047B9C47" w14:textId="77777777" w:rsidR="000D7434" w:rsidRPr="00941772" w:rsidRDefault="000D7434" w:rsidP="000D7434">
      <w:pPr>
        <w:pStyle w:val="Recipient"/>
        <w:rPr>
          <w:sz w:val="36"/>
          <w:szCs w:val="36"/>
        </w:rPr>
      </w:pPr>
      <w:r w:rsidRPr="00941772">
        <w:rPr>
          <w:sz w:val="36"/>
          <w:szCs w:val="36"/>
        </w:rPr>
        <w:t>Profesor:</w:t>
      </w:r>
    </w:p>
    <w:p w14:paraId="15270478" w14:textId="77777777" w:rsidR="000D7434" w:rsidRPr="00941772" w:rsidRDefault="000D7434" w:rsidP="000D7434">
      <w:pPr>
        <w:rPr>
          <w:color w:val="000000" w:themeColor="text1"/>
          <w:sz w:val="36"/>
          <w:szCs w:val="36"/>
        </w:rPr>
      </w:pPr>
      <w:r w:rsidRPr="00941772">
        <w:rPr>
          <w:color w:val="000000" w:themeColor="text1"/>
          <w:sz w:val="36"/>
          <w:szCs w:val="36"/>
        </w:rPr>
        <w:t>Cristian Nievas</w:t>
      </w:r>
    </w:p>
    <w:p w14:paraId="14E33DAC" w14:textId="77777777" w:rsidR="000D7434" w:rsidRDefault="000D7434" w:rsidP="000D7434">
      <w:pPr>
        <w:pStyle w:val="Prrafodelista"/>
        <w:ind w:left="0"/>
        <w:rPr>
          <w:b/>
          <w:sz w:val="28"/>
          <w:szCs w:val="28"/>
          <w:lang w:val="es-ES"/>
        </w:rPr>
      </w:pPr>
    </w:p>
    <w:p w14:paraId="6CC1AD4C" w14:textId="77777777" w:rsidR="000D7434" w:rsidRDefault="000D7434" w:rsidP="000D7434">
      <w:pPr>
        <w:pStyle w:val="Prrafodelista"/>
        <w:ind w:left="0"/>
        <w:rPr>
          <w:b/>
          <w:sz w:val="28"/>
          <w:szCs w:val="28"/>
          <w:lang w:val="es-ES"/>
        </w:rPr>
      </w:pPr>
    </w:p>
    <w:p w14:paraId="5D223731" w14:textId="77777777" w:rsidR="000D7434" w:rsidRDefault="000D7434" w:rsidP="000D7434">
      <w:pPr>
        <w:pStyle w:val="Prrafodelista"/>
        <w:ind w:left="0"/>
        <w:rPr>
          <w:b/>
          <w:sz w:val="28"/>
          <w:szCs w:val="28"/>
          <w:lang w:val="es-ES"/>
        </w:rPr>
      </w:pPr>
    </w:p>
    <w:p w14:paraId="04AC32F0" w14:textId="77777777" w:rsidR="000D7434" w:rsidRDefault="000D7434" w:rsidP="000D7434">
      <w:pPr>
        <w:pStyle w:val="Prrafodelista"/>
        <w:ind w:left="0"/>
        <w:rPr>
          <w:b/>
          <w:sz w:val="28"/>
          <w:szCs w:val="28"/>
          <w:lang w:val="es-ES"/>
        </w:rPr>
      </w:pPr>
    </w:p>
    <w:p w14:paraId="5D2AD663" w14:textId="77777777" w:rsidR="000D7434" w:rsidRDefault="000D7434" w:rsidP="000D7434">
      <w:pPr>
        <w:pStyle w:val="Prrafodelista"/>
        <w:ind w:left="0"/>
        <w:rPr>
          <w:b/>
          <w:sz w:val="28"/>
          <w:szCs w:val="28"/>
          <w:lang w:val="es-ES"/>
        </w:rPr>
      </w:pPr>
    </w:p>
    <w:p w14:paraId="4F6F6C74" w14:textId="77777777" w:rsidR="000D7434" w:rsidRDefault="000D7434" w:rsidP="000D7434">
      <w:pPr>
        <w:pStyle w:val="Prrafodelista"/>
        <w:ind w:left="0"/>
        <w:rPr>
          <w:b/>
          <w:sz w:val="28"/>
          <w:szCs w:val="28"/>
          <w:lang w:val="es-ES"/>
        </w:rPr>
      </w:pPr>
    </w:p>
    <w:p w14:paraId="00A08BD7" w14:textId="77777777" w:rsidR="000D7434" w:rsidRDefault="000D7434" w:rsidP="000D7434">
      <w:pPr>
        <w:pStyle w:val="Prrafodelista"/>
        <w:ind w:left="0"/>
        <w:rPr>
          <w:b/>
          <w:sz w:val="28"/>
          <w:szCs w:val="28"/>
          <w:lang w:val="es-ES"/>
        </w:rPr>
      </w:pPr>
    </w:p>
    <w:p w14:paraId="2A216796" w14:textId="77777777" w:rsidR="000D7434" w:rsidRDefault="000D7434" w:rsidP="000D7434">
      <w:pPr>
        <w:pStyle w:val="Prrafodelista"/>
        <w:ind w:left="0"/>
        <w:rPr>
          <w:b/>
          <w:sz w:val="28"/>
          <w:szCs w:val="28"/>
          <w:lang w:val="es-ES"/>
        </w:rPr>
      </w:pPr>
    </w:p>
    <w:p w14:paraId="5E8FACF9" w14:textId="77777777" w:rsidR="000D7434" w:rsidRDefault="000D7434" w:rsidP="000D7434">
      <w:pPr>
        <w:pStyle w:val="Prrafodelista"/>
        <w:ind w:left="0"/>
        <w:rPr>
          <w:b/>
          <w:sz w:val="28"/>
          <w:szCs w:val="28"/>
          <w:lang w:val="es-ES"/>
        </w:rPr>
      </w:pPr>
    </w:p>
    <w:p w14:paraId="48EBBCBD" w14:textId="77777777" w:rsidR="000D7434" w:rsidRDefault="000D7434" w:rsidP="000D7434">
      <w:pPr>
        <w:pStyle w:val="Prrafodelista"/>
        <w:ind w:left="0"/>
        <w:rPr>
          <w:b/>
          <w:sz w:val="28"/>
          <w:szCs w:val="28"/>
          <w:lang w:val="es-ES"/>
        </w:rPr>
      </w:pPr>
    </w:p>
    <w:p w14:paraId="16B46C97" w14:textId="77777777" w:rsidR="000D7434" w:rsidRDefault="000D7434" w:rsidP="000D7434">
      <w:pPr>
        <w:pStyle w:val="Prrafodelista"/>
        <w:ind w:left="0"/>
        <w:rPr>
          <w:b/>
          <w:sz w:val="28"/>
          <w:szCs w:val="28"/>
          <w:lang w:val="es-ES"/>
        </w:rPr>
      </w:pPr>
    </w:p>
    <w:p w14:paraId="22B68CBD" w14:textId="77777777" w:rsidR="000D7434" w:rsidRDefault="000D7434" w:rsidP="000D7434">
      <w:pPr>
        <w:pStyle w:val="Prrafodelista"/>
        <w:ind w:left="0"/>
        <w:rPr>
          <w:b/>
          <w:sz w:val="28"/>
          <w:szCs w:val="28"/>
          <w:lang w:val="es-ES"/>
        </w:rPr>
      </w:pPr>
    </w:p>
    <w:p w14:paraId="5041E4C2" w14:textId="77777777" w:rsidR="000D7434" w:rsidRDefault="000D7434" w:rsidP="000D7434">
      <w:pPr>
        <w:pStyle w:val="Prrafodelista"/>
        <w:ind w:left="0"/>
        <w:rPr>
          <w:b/>
          <w:sz w:val="28"/>
          <w:szCs w:val="28"/>
          <w:lang w:val="es-ES"/>
        </w:rPr>
      </w:pPr>
    </w:p>
    <w:p w14:paraId="0AF1C5DD" w14:textId="77777777" w:rsidR="000D7434" w:rsidRDefault="000D7434" w:rsidP="000D7434">
      <w:pPr>
        <w:pStyle w:val="Prrafodelista"/>
        <w:ind w:left="0"/>
        <w:rPr>
          <w:b/>
          <w:sz w:val="28"/>
          <w:szCs w:val="28"/>
          <w:lang w:val="es-ES"/>
        </w:rPr>
      </w:pPr>
    </w:p>
    <w:p w14:paraId="78406B86" w14:textId="77777777" w:rsidR="000D7434" w:rsidRDefault="000D7434" w:rsidP="000D7434">
      <w:pPr>
        <w:pStyle w:val="Prrafodelista"/>
        <w:ind w:left="0"/>
        <w:rPr>
          <w:b/>
          <w:sz w:val="28"/>
          <w:szCs w:val="28"/>
          <w:lang w:val="es-ES"/>
        </w:rPr>
      </w:pPr>
    </w:p>
    <w:p w14:paraId="5A69F561" w14:textId="77777777" w:rsidR="000D7434" w:rsidRDefault="000D7434" w:rsidP="000D7434">
      <w:pPr>
        <w:pStyle w:val="Prrafodelista"/>
        <w:ind w:left="0"/>
        <w:rPr>
          <w:b/>
          <w:sz w:val="28"/>
          <w:szCs w:val="28"/>
          <w:lang w:val="es-ES"/>
        </w:rPr>
      </w:pPr>
    </w:p>
    <w:p w14:paraId="2DF77443" w14:textId="77777777" w:rsidR="000D7434" w:rsidRDefault="000D7434" w:rsidP="000D7434">
      <w:pPr>
        <w:pStyle w:val="Prrafodelista"/>
        <w:ind w:left="0"/>
        <w:rPr>
          <w:b/>
          <w:sz w:val="28"/>
          <w:szCs w:val="28"/>
          <w:lang w:val="es-ES"/>
        </w:rPr>
      </w:pPr>
    </w:p>
    <w:p w14:paraId="09340902" w14:textId="77777777" w:rsidR="000D7434" w:rsidRDefault="000D7434" w:rsidP="000D7434">
      <w:pPr>
        <w:pStyle w:val="Prrafodelista"/>
        <w:ind w:left="0"/>
        <w:rPr>
          <w:b/>
          <w:sz w:val="28"/>
          <w:szCs w:val="28"/>
          <w:lang w:val="es-ES"/>
        </w:rPr>
      </w:pPr>
    </w:p>
    <w:p w14:paraId="2C4A3CF6" w14:textId="77777777" w:rsidR="000D7434" w:rsidRDefault="000D7434" w:rsidP="000D7434">
      <w:pPr>
        <w:pStyle w:val="Prrafodelista"/>
        <w:ind w:left="0"/>
        <w:rPr>
          <w:b/>
          <w:sz w:val="28"/>
          <w:szCs w:val="28"/>
          <w:lang w:val="es-ES"/>
        </w:rPr>
      </w:pPr>
    </w:p>
    <w:p w14:paraId="37117BCA" w14:textId="77777777" w:rsidR="000D7434" w:rsidRDefault="000D7434" w:rsidP="000D7434">
      <w:pPr>
        <w:pStyle w:val="Prrafodelista"/>
        <w:ind w:left="0"/>
        <w:rPr>
          <w:b/>
          <w:sz w:val="28"/>
          <w:szCs w:val="28"/>
          <w:lang w:val="es-ES"/>
        </w:rPr>
      </w:pPr>
    </w:p>
    <w:p w14:paraId="34C6C6BB" w14:textId="77777777" w:rsidR="000D7434" w:rsidRDefault="000D7434" w:rsidP="000D7434">
      <w:pPr>
        <w:pStyle w:val="Prrafodelista"/>
        <w:ind w:left="0"/>
        <w:rPr>
          <w:szCs w:val="28"/>
          <w:lang w:val="es-ES"/>
        </w:rPr>
      </w:pPr>
    </w:p>
    <w:p w14:paraId="48C2BF50" w14:textId="77777777" w:rsidR="000D7434" w:rsidRPr="007B6178" w:rsidRDefault="000D7434" w:rsidP="000D7434">
      <w:pPr>
        <w:pStyle w:val="Prrafodelista"/>
        <w:ind w:left="0"/>
        <w:rPr>
          <w:szCs w:val="28"/>
          <w:lang w:val="es-ES"/>
        </w:rPr>
      </w:pPr>
    </w:p>
    <w:p w14:paraId="72322F8F" w14:textId="77777777" w:rsidR="000D7434" w:rsidRDefault="000D7434" w:rsidP="000D7434">
      <w:pPr>
        <w:pStyle w:val="Prrafodelista"/>
        <w:ind w:left="0"/>
        <w:rPr>
          <w:b/>
          <w:sz w:val="28"/>
          <w:szCs w:val="28"/>
          <w:lang w:val="es-ES"/>
        </w:rPr>
      </w:pPr>
      <w:r>
        <w:rPr>
          <w:b/>
          <w:sz w:val="28"/>
          <w:szCs w:val="28"/>
          <w:lang w:val="es-ES"/>
        </w:rPr>
        <w:t>Explicación del código:</w:t>
      </w:r>
    </w:p>
    <w:p w14:paraId="0A577671" w14:textId="77777777" w:rsidR="000D7434" w:rsidRDefault="000D7434" w:rsidP="00A65384">
      <w:pPr>
        <w:pStyle w:val="Saludo"/>
        <w:spacing w:before="0"/>
        <w:ind w:left="0"/>
        <w:rPr>
          <w:color w:val="000000" w:themeColor="text1"/>
          <w:lang w:val="es-AR"/>
        </w:rPr>
      </w:pPr>
      <w:r w:rsidRPr="000D7434">
        <w:rPr>
          <w:color w:val="000000" w:themeColor="text1"/>
          <w:lang w:val="es-AR"/>
        </w:rPr>
        <w:t>Para comenzar e</w:t>
      </w:r>
      <w:r>
        <w:rPr>
          <w:color w:val="000000" w:themeColor="text1"/>
          <w:lang w:val="es-AR"/>
        </w:rPr>
        <w:t>l puzle, primero se tiene que descifrar un código morse e insertarlo en la computadora para desbloquearla. Una vez hecho esto, tendrás que resolver un puzle similar al famoso juego “Preguntados”.</w:t>
      </w:r>
    </w:p>
    <w:p w14:paraId="58677955" w14:textId="77777777" w:rsidR="00EE20D2" w:rsidRDefault="000D7434" w:rsidP="000D7434">
      <w:pPr>
        <w:pStyle w:val="Saludo"/>
        <w:spacing w:before="0"/>
        <w:ind w:left="0"/>
        <w:rPr>
          <w:color w:val="000000" w:themeColor="text1"/>
          <w:lang w:val="es-AR"/>
        </w:rPr>
      </w:pPr>
      <w:r>
        <w:rPr>
          <w:color w:val="000000" w:themeColor="text1"/>
          <w:lang w:val="es-AR"/>
        </w:rPr>
        <w:t>Para resolver este puzle, se deben contestar de forma correcta 6 preguntas de 10 en total sobre arte, geografía, deporte, ciencia, historia y entretenimiento. Además, tenés la posibilidad de que te toque un comodín que te permite elegir la categoría de la próxima pregunta. Cabe aclarar que cada pregunta tiene un tiempo límite de 10 segundos, si se agota el tiempo, la repuesta quedará invalidada</w:t>
      </w:r>
      <w:r w:rsidR="00EE20D2">
        <w:rPr>
          <w:color w:val="000000" w:themeColor="text1"/>
          <w:lang w:val="es-AR"/>
        </w:rPr>
        <w:t>. Para responder, se debe ingresar el número que le corresponde a la opción correcta.</w:t>
      </w:r>
    </w:p>
    <w:p w14:paraId="14A69922" w14:textId="77777777" w:rsidR="00EE20D2" w:rsidRDefault="00EE20D2" w:rsidP="000D7434">
      <w:pPr>
        <w:pStyle w:val="Saludo"/>
        <w:spacing w:before="0"/>
        <w:ind w:left="0"/>
        <w:rPr>
          <w:color w:val="000000" w:themeColor="text1"/>
          <w:lang w:val="es-AR"/>
        </w:rPr>
      </w:pPr>
      <w:r>
        <w:rPr>
          <w:color w:val="000000" w:themeColor="text1"/>
          <w:lang w:val="es-AR"/>
        </w:rPr>
        <w:t>En este puzle se evitó el uso de tildes, diéresis y letras Ñ debido a que el compilador utilizado para este proyecto (Visual Studio) nos obliga a utilizar caracteres del 0 al 127 del código ASCII, el cual no soporta los caracteres mencionados anteriormente.</w:t>
      </w:r>
      <w:r w:rsidR="00293C8D">
        <w:rPr>
          <w:color w:val="000000" w:themeColor="text1"/>
          <w:lang w:val="es-AR"/>
        </w:rPr>
        <w:t xml:space="preserve"> En el caso de las Ñ, estas fueron reemplazadas por NI.</w:t>
      </w:r>
    </w:p>
    <w:p w14:paraId="564D6C5D" w14:textId="77777777" w:rsidR="00EE20D2" w:rsidRDefault="00EE20D2" w:rsidP="000D7434">
      <w:pPr>
        <w:pStyle w:val="Saludo"/>
        <w:spacing w:before="0"/>
        <w:ind w:left="0"/>
        <w:rPr>
          <w:color w:val="000000" w:themeColor="text1"/>
          <w:lang w:val="es-AR"/>
        </w:rPr>
      </w:pPr>
      <w:r>
        <w:rPr>
          <w:color w:val="000000" w:themeColor="text1"/>
          <w:lang w:val="es-AR"/>
        </w:rPr>
        <w:t>En caso de fallar el puzle, el juego se volverá a ejecutar dándole una nueva oportunidad a los participantes.</w:t>
      </w:r>
      <w:r w:rsidR="00A65384">
        <w:rPr>
          <w:color w:val="000000" w:themeColor="text1"/>
          <w:lang w:val="es-AR"/>
        </w:rPr>
        <w:t xml:space="preserve"> En cambio, al completarlo, mostrará en pantalla un código que se utilizará para el siguiente puzle.</w:t>
      </w:r>
    </w:p>
    <w:p w14:paraId="734322C5" w14:textId="77777777" w:rsidR="00A65384" w:rsidRDefault="00A65384" w:rsidP="00A65384">
      <w:pPr>
        <w:pStyle w:val="Prrafodelista"/>
        <w:ind w:left="0"/>
        <w:rPr>
          <w:b/>
          <w:sz w:val="28"/>
          <w:szCs w:val="28"/>
          <w:lang w:val="es-ES"/>
        </w:rPr>
      </w:pPr>
      <w:r>
        <w:rPr>
          <w:b/>
          <w:sz w:val="28"/>
          <w:szCs w:val="28"/>
          <w:lang w:val="es-ES"/>
        </w:rPr>
        <w:t>Materiales:</w:t>
      </w:r>
    </w:p>
    <w:p w14:paraId="7199CA7D" w14:textId="77777777" w:rsidR="00A65384" w:rsidRDefault="00A65384" w:rsidP="000D7434">
      <w:pPr>
        <w:pStyle w:val="Saludo"/>
        <w:spacing w:before="0"/>
        <w:ind w:left="0"/>
        <w:rPr>
          <w:color w:val="000000" w:themeColor="text1"/>
          <w:lang w:val="es-AR"/>
        </w:rPr>
      </w:pPr>
      <w:r>
        <w:rPr>
          <w:color w:val="000000" w:themeColor="text1"/>
          <w:lang w:val="es-AR"/>
        </w:rPr>
        <w:t>Afortunadamente</w:t>
      </w:r>
      <w:r w:rsidR="00B0528E">
        <w:rPr>
          <w:color w:val="000000" w:themeColor="text1"/>
          <w:lang w:val="es-AR"/>
        </w:rPr>
        <w:t>, el único material que se utilizará para este puzle es una computadora con un compilador previamente instalado junto con un nuevo perfil donde se insertará el código del puzle anterior a este.</w:t>
      </w:r>
    </w:p>
    <w:p w14:paraId="33F9FF0B" w14:textId="77777777" w:rsidR="004C49AF" w:rsidRDefault="004C49AF" w:rsidP="004C49AF">
      <w:pPr>
        <w:pStyle w:val="Prrafodelista"/>
        <w:ind w:left="0"/>
        <w:rPr>
          <w:b/>
          <w:sz w:val="28"/>
          <w:szCs w:val="28"/>
          <w:lang w:val="es-ES"/>
        </w:rPr>
      </w:pPr>
      <w:r>
        <w:rPr>
          <w:b/>
          <w:sz w:val="28"/>
          <w:szCs w:val="28"/>
          <w:lang w:val="es-ES"/>
        </w:rPr>
        <w:t>Código del puzle:</w:t>
      </w:r>
    </w:p>
    <w:p w14:paraId="016253E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#include &lt;iostream&gt;</w:t>
      </w:r>
    </w:p>
    <w:p w14:paraId="3439840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#include &lt;chrono&gt;</w:t>
      </w:r>
    </w:p>
    <w:p w14:paraId="1D8A185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#include &lt;cstdlib&gt;</w:t>
      </w:r>
    </w:p>
    <w:p w14:paraId="55D3CDB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#include &lt;windows.h&gt;</w:t>
      </w:r>
    </w:p>
    <w:p w14:paraId="3988492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#include &lt;conio.h&gt;</w:t>
      </w:r>
    </w:p>
    <w:p w14:paraId="3C6B209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#include &lt;cctype&gt;</w:t>
      </w:r>
    </w:p>
    <w:p w14:paraId="74CEA01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#include &lt;cstring&gt;</w:t>
      </w:r>
    </w:p>
    <w:p w14:paraId="35DF8A2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#include &lt;string&gt;</w:t>
      </w:r>
    </w:p>
    <w:p w14:paraId="5BC3322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#include &lt;ctime&gt;</w:t>
      </w:r>
    </w:p>
    <w:p w14:paraId="6A6839B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#include &lt;thread&gt;</w:t>
      </w:r>
    </w:p>
    <w:p w14:paraId="3B7C089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#include &lt;iomanip&gt;</w:t>
      </w:r>
    </w:p>
    <w:p w14:paraId="206339AA" w14:textId="77777777" w:rsidR="00B6030B" w:rsidRPr="00B6030B" w:rsidRDefault="00B6030B" w:rsidP="00B6030B">
      <w:pPr>
        <w:pStyle w:val="Saludo"/>
        <w:spacing w:before="0" w:after="0"/>
        <w:ind w:left="0"/>
        <w:rPr>
          <w:color w:val="000000" w:themeColor="text1"/>
          <w:lang w:val="es-AR"/>
        </w:rPr>
      </w:pPr>
    </w:p>
    <w:p w14:paraId="19A8054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using namespace std;</w:t>
      </w:r>
    </w:p>
    <w:p w14:paraId="5DE02CF1" w14:textId="77777777" w:rsidR="00B6030B" w:rsidRPr="00B6030B" w:rsidRDefault="00B6030B" w:rsidP="00B6030B">
      <w:pPr>
        <w:pStyle w:val="Saludo"/>
        <w:spacing w:before="0" w:after="0"/>
        <w:ind w:left="0"/>
        <w:rPr>
          <w:color w:val="000000" w:themeColor="text1"/>
          <w:lang w:val="es-AR"/>
        </w:rPr>
      </w:pPr>
    </w:p>
    <w:p w14:paraId="7C290EC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const static string CODIGO = "ZI10";</w:t>
      </w:r>
    </w:p>
    <w:p w14:paraId="4E2A25A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int Respuestas_Correctas;</w:t>
      </w:r>
    </w:p>
    <w:p w14:paraId="41F3DE5F" w14:textId="77777777" w:rsidR="00B6030B" w:rsidRPr="00B6030B" w:rsidRDefault="00B6030B" w:rsidP="00B6030B">
      <w:pPr>
        <w:pStyle w:val="Saludo"/>
        <w:spacing w:before="0" w:after="0"/>
        <w:ind w:left="0"/>
        <w:rPr>
          <w:color w:val="000000" w:themeColor="text1"/>
          <w:lang w:val="es-AR"/>
        </w:rPr>
      </w:pPr>
    </w:p>
    <w:p w14:paraId="43A6C6C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int </w:t>
      </w:r>
      <w:proofErr w:type="gramStart"/>
      <w:r w:rsidRPr="00B6030B">
        <w:rPr>
          <w:color w:val="000000" w:themeColor="text1"/>
          <w:lang w:val="es-AR"/>
        </w:rPr>
        <w:t>charToInt(</w:t>
      </w:r>
      <w:proofErr w:type="gramEnd"/>
      <w:r w:rsidRPr="00B6030B">
        <w:rPr>
          <w:color w:val="000000" w:themeColor="text1"/>
          <w:lang w:val="es-AR"/>
        </w:rPr>
        <w:t>char caracter)</w:t>
      </w:r>
    </w:p>
    <w:p w14:paraId="7024286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w:t>
      </w:r>
    </w:p>
    <w:p w14:paraId="362E605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lastRenderedPageBreak/>
        <w:t xml:space="preserve">    switch (caracter)</w:t>
      </w:r>
    </w:p>
    <w:p w14:paraId="2C32C58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32D13A7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'0':</w:t>
      </w:r>
    </w:p>
    <w:p w14:paraId="1FBCC05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return 0;</w:t>
      </w:r>
    </w:p>
    <w:p w14:paraId="272AE28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33404B1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'1':</w:t>
      </w:r>
    </w:p>
    <w:p w14:paraId="448DEEE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return 1;</w:t>
      </w:r>
    </w:p>
    <w:p w14:paraId="1413C2B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55214D9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'2':</w:t>
      </w:r>
    </w:p>
    <w:p w14:paraId="79AB017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return 2;</w:t>
      </w:r>
    </w:p>
    <w:p w14:paraId="3063D0A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004866E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'3':</w:t>
      </w:r>
    </w:p>
    <w:p w14:paraId="74A10D7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return 3;</w:t>
      </w:r>
    </w:p>
    <w:p w14:paraId="618DEAF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1C7AF2A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'4':</w:t>
      </w:r>
    </w:p>
    <w:p w14:paraId="33BB8EA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return 4;</w:t>
      </w:r>
    </w:p>
    <w:p w14:paraId="3D5BF63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0C02084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'5':</w:t>
      </w:r>
    </w:p>
    <w:p w14:paraId="45056E2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return 5;</w:t>
      </w:r>
    </w:p>
    <w:p w14:paraId="7C5EC10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5A1F151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'6':</w:t>
      </w:r>
    </w:p>
    <w:p w14:paraId="7579B39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return 6;</w:t>
      </w:r>
    </w:p>
    <w:p w14:paraId="58EC126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738A01C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'7':</w:t>
      </w:r>
    </w:p>
    <w:p w14:paraId="1072463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return 7;</w:t>
      </w:r>
    </w:p>
    <w:p w14:paraId="0AFD9F8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3EDEB4B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'8':</w:t>
      </w:r>
    </w:p>
    <w:p w14:paraId="00C6EDA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return 8;</w:t>
      </w:r>
    </w:p>
    <w:p w14:paraId="6A97E31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5FF0489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'9':</w:t>
      </w:r>
    </w:p>
    <w:p w14:paraId="201CCC1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return 9;</w:t>
      </w:r>
    </w:p>
    <w:p w14:paraId="0BCECAB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17440DC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default:</w:t>
      </w:r>
    </w:p>
    <w:p w14:paraId="28D1345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return -987654321;</w:t>
      </w:r>
    </w:p>
    <w:p w14:paraId="7CD24F3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2B35C7C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w:t>
      </w:r>
    </w:p>
    <w:p w14:paraId="493CD16A" w14:textId="77777777" w:rsidR="00B6030B" w:rsidRPr="00B6030B" w:rsidRDefault="00B6030B" w:rsidP="00B6030B">
      <w:pPr>
        <w:pStyle w:val="Saludo"/>
        <w:spacing w:before="0" w:after="0"/>
        <w:ind w:left="0"/>
        <w:rPr>
          <w:color w:val="000000" w:themeColor="text1"/>
          <w:lang w:val="es-AR"/>
        </w:rPr>
      </w:pPr>
    </w:p>
    <w:p w14:paraId="3D3A9FF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bool </w:t>
      </w:r>
      <w:proofErr w:type="gramStart"/>
      <w:r w:rsidRPr="00B6030B">
        <w:rPr>
          <w:color w:val="000000" w:themeColor="text1"/>
          <w:lang w:val="es-AR"/>
        </w:rPr>
        <w:t>isNumber(</w:t>
      </w:r>
      <w:proofErr w:type="gramEnd"/>
      <w:r w:rsidRPr="00B6030B">
        <w:rPr>
          <w:color w:val="000000" w:themeColor="text1"/>
          <w:lang w:val="es-AR"/>
        </w:rPr>
        <w:t>const string&amp; str)</w:t>
      </w:r>
    </w:p>
    <w:p w14:paraId="0D183D2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w:t>
      </w:r>
    </w:p>
    <w:p w14:paraId="75EF846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for (char const&amp; </w:t>
      </w:r>
      <w:proofErr w:type="gramStart"/>
      <w:r w:rsidRPr="00B6030B">
        <w:rPr>
          <w:color w:val="000000" w:themeColor="text1"/>
          <w:lang w:val="es-AR"/>
        </w:rPr>
        <w:t>c :</w:t>
      </w:r>
      <w:proofErr w:type="gramEnd"/>
      <w:r w:rsidRPr="00B6030B">
        <w:rPr>
          <w:color w:val="000000" w:themeColor="text1"/>
          <w:lang w:val="es-AR"/>
        </w:rPr>
        <w:t xml:space="preserve"> str)</w:t>
      </w:r>
    </w:p>
    <w:p w14:paraId="00B7E8F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2A72364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if (</w:t>
      </w:r>
      <w:proofErr w:type="gramStart"/>
      <w:r w:rsidRPr="00B6030B">
        <w:rPr>
          <w:color w:val="000000" w:themeColor="text1"/>
          <w:lang w:val="es-AR"/>
        </w:rPr>
        <w:t>std::</w:t>
      </w:r>
      <w:proofErr w:type="gramEnd"/>
      <w:r w:rsidRPr="00B6030B">
        <w:rPr>
          <w:color w:val="000000" w:themeColor="text1"/>
          <w:lang w:val="es-AR"/>
        </w:rPr>
        <w:t>isdigit(c) == 0)</w:t>
      </w:r>
    </w:p>
    <w:p w14:paraId="7A9A4CF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return false;</w:t>
      </w:r>
    </w:p>
    <w:p w14:paraId="0C87840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45E0A5C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return true;</w:t>
      </w:r>
    </w:p>
    <w:p w14:paraId="5644CE0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w:t>
      </w:r>
    </w:p>
    <w:p w14:paraId="28A1FE93" w14:textId="77777777" w:rsidR="00B6030B" w:rsidRPr="00B6030B" w:rsidRDefault="00B6030B" w:rsidP="00B6030B">
      <w:pPr>
        <w:pStyle w:val="Saludo"/>
        <w:spacing w:before="0" w:after="0"/>
        <w:ind w:left="0"/>
        <w:rPr>
          <w:color w:val="000000" w:themeColor="text1"/>
          <w:lang w:val="es-AR"/>
        </w:rPr>
      </w:pPr>
    </w:p>
    <w:p w14:paraId="69B0212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int Num_</w:t>
      </w:r>
      <w:proofErr w:type="gramStart"/>
      <w:r w:rsidRPr="00B6030B">
        <w:rPr>
          <w:color w:val="000000" w:themeColor="text1"/>
          <w:lang w:val="es-AR"/>
        </w:rPr>
        <w:t>Entero(</w:t>
      </w:r>
      <w:proofErr w:type="gramEnd"/>
      <w:r w:rsidRPr="00B6030B">
        <w:rPr>
          <w:color w:val="000000" w:themeColor="text1"/>
          <w:lang w:val="es-AR"/>
        </w:rPr>
        <w:t>string Num)</w:t>
      </w:r>
    </w:p>
    <w:p w14:paraId="24F571A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w:t>
      </w:r>
    </w:p>
    <w:p w14:paraId="7716A16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if (Num == "") </w:t>
      </w:r>
      <w:proofErr w:type="gramStart"/>
      <w:r w:rsidRPr="00B6030B">
        <w:rPr>
          <w:color w:val="000000" w:themeColor="text1"/>
          <w:lang w:val="es-AR"/>
        </w:rPr>
        <w:t>{ return</w:t>
      </w:r>
      <w:proofErr w:type="gramEnd"/>
      <w:r w:rsidRPr="00B6030B">
        <w:rPr>
          <w:color w:val="000000" w:themeColor="text1"/>
          <w:lang w:val="es-AR"/>
        </w:rPr>
        <w:t xml:space="preserve"> -987654321; }</w:t>
      </w:r>
    </w:p>
    <w:p w14:paraId="3A3B0F6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int EsNumero = 0;</w:t>
      </w:r>
    </w:p>
    <w:p w14:paraId="06CA258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int EsPositivo = 0;</w:t>
      </w:r>
    </w:p>
    <w:p w14:paraId="140D85D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lastRenderedPageBreak/>
        <w:t xml:space="preserve">    char CaracterSigno = </w:t>
      </w:r>
      <w:proofErr w:type="gramStart"/>
      <w:r w:rsidRPr="00B6030B">
        <w:rPr>
          <w:color w:val="000000" w:themeColor="text1"/>
          <w:lang w:val="es-AR"/>
        </w:rPr>
        <w:t>Num[</w:t>
      </w:r>
      <w:proofErr w:type="gramEnd"/>
      <w:r w:rsidRPr="00B6030B">
        <w:rPr>
          <w:color w:val="000000" w:themeColor="text1"/>
          <w:lang w:val="es-AR"/>
        </w:rPr>
        <w:t>0];</w:t>
      </w:r>
    </w:p>
    <w:p w14:paraId="65D4DAA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int Resultado;</w:t>
      </w:r>
    </w:p>
    <w:p w14:paraId="31D620E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if (CaracterSigno == '-')</w:t>
      </w:r>
    </w:p>
    <w:p w14:paraId="7EB9E42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3C72DE5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Num.erase(0, 1);</w:t>
      </w:r>
    </w:p>
    <w:p w14:paraId="1DC8D41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EsPositivo = 1;</w:t>
      </w:r>
    </w:p>
    <w:p w14:paraId="3C7CAB4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15C39C7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isNumber(</w:t>
      </w:r>
      <w:proofErr w:type="gramEnd"/>
      <w:r w:rsidRPr="00B6030B">
        <w:rPr>
          <w:color w:val="000000" w:themeColor="text1"/>
          <w:lang w:val="es-AR"/>
        </w:rPr>
        <w:t xml:space="preserve">Num) ? EsNumero = </w:t>
      </w:r>
      <w:proofErr w:type="gramStart"/>
      <w:r w:rsidRPr="00B6030B">
        <w:rPr>
          <w:color w:val="000000" w:themeColor="text1"/>
          <w:lang w:val="es-AR"/>
        </w:rPr>
        <w:t>0 :</w:t>
      </w:r>
      <w:proofErr w:type="gramEnd"/>
      <w:r w:rsidRPr="00B6030B">
        <w:rPr>
          <w:color w:val="000000" w:themeColor="text1"/>
          <w:lang w:val="es-AR"/>
        </w:rPr>
        <w:t xml:space="preserve"> EsNumero = 1;</w:t>
      </w:r>
    </w:p>
    <w:p w14:paraId="0C5704C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if (EsNumero == 1)</w:t>
      </w:r>
    </w:p>
    <w:p w14:paraId="015F4E4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404B3A5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return -987654321;</w:t>
      </w:r>
    </w:p>
    <w:p w14:paraId="210AAE3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31CA74A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else</w:t>
      </w:r>
    </w:p>
    <w:p w14:paraId="3EE93FF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1547F42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Resultado = </w:t>
      </w:r>
      <w:proofErr w:type="gramStart"/>
      <w:r w:rsidRPr="00B6030B">
        <w:rPr>
          <w:color w:val="000000" w:themeColor="text1"/>
          <w:lang w:val="es-AR"/>
        </w:rPr>
        <w:t>stoi(</w:t>
      </w:r>
      <w:proofErr w:type="gramEnd"/>
      <w:r w:rsidRPr="00B6030B">
        <w:rPr>
          <w:color w:val="000000" w:themeColor="text1"/>
          <w:lang w:val="es-AR"/>
        </w:rPr>
        <w:t>Num);</w:t>
      </w:r>
    </w:p>
    <w:p w14:paraId="046D19B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if (EsPositivo == 1)</w:t>
      </w:r>
    </w:p>
    <w:p w14:paraId="68811E4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3C7399F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Resultado = Resultado * (-1);</w:t>
      </w:r>
    </w:p>
    <w:p w14:paraId="39E611C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4A4443C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return Resultado;</w:t>
      </w:r>
    </w:p>
    <w:p w14:paraId="37E9E0C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2260C27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w:t>
      </w:r>
    </w:p>
    <w:p w14:paraId="7511A526" w14:textId="77777777" w:rsidR="00B6030B" w:rsidRPr="00B6030B" w:rsidRDefault="00B6030B" w:rsidP="00B6030B">
      <w:pPr>
        <w:pStyle w:val="Saludo"/>
        <w:spacing w:before="0" w:after="0"/>
        <w:ind w:left="0"/>
        <w:rPr>
          <w:color w:val="000000" w:themeColor="text1"/>
          <w:lang w:val="es-AR"/>
        </w:rPr>
      </w:pPr>
    </w:p>
    <w:p w14:paraId="40F9930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struct Preguntas//Deportes, Historia, Geografia, Entretenimiento, Arte, Ciencia, Eleccion</w:t>
      </w:r>
    </w:p>
    <w:p w14:paraId="418B111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w:t>
      </w:r>
    </w:p>
    <w:p w14:paraId="0F1BA87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string Pregunta;</w:t>
      </w:r>
    </w:p>
    <w:p w14:paraId="331B133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string O1;</w:t>
      </w:r>
    </w:p>
    <w:p w14:paraId="30BDA02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string O2;</w:t>
      </w:r>
    </w:p>
    <w:p w14:paraId="75B5598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string O3;</w:t>
      </w:r>
    </w:p>
    <w:p w14:paraId="4938385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string OC;</w:t>
      </w:r>
    </w:p>
    <w:p w14:paraId="0CD6CA6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bool Contador;</w:t>
      </w:r>
    </w:p>
    <w:p w14:paraId="271FDF56" w14:textId="77777777" w:rsidR="00B6030B" w:rsidRPr="00B6030B" w:rsidRDefault="00B6030B" w:rsidP="00B6030B">
      <w:pPr>
        <w:pStyle w:val="Saludo"/>
        <w:spacing w:before="0" w:after="0"/>
        <w:ind w:left="0"/>
        <w:rPr>
          <w:color w:val="000000" w:themeColor="text1"/>
          <w:lang w:val="es-AR"/>
        </w:rPr>
      </w:pPr>
      <w:proofErr w:type="gramStart"/>
      <w:r w:rsidRPr="00B6030B">
        <w:rPr>
          <w:color w:val="000000" w:themeColor="text1"/>
          <w:lang w:val="es-AR"/>
        </w:rPr>
        <w:t>}Pregunta</w:t>
      </w:r>
      <w:proofErr w:type="gramEnd"/>
      <w:r w:rsidRPr="00B6030B">
        <w:rPr>
          <w:color w:val="000000" w:themeColor="text1"/>
          <w:lang w:val="es-AR"/>
        </w:rPr>
        <w:t>[120];</w:t>
      </w:r>
    </w:p>
    <w:p w14:paraId="0CC79AC5" w14:textId="77777777" w:rsidR="00B6030B" w:rsidRPr="00B6030B" w:rsidRDefault="00B6030B" w:rsidP="00B6030B">
      <w:pPr>
        <w:pStyle w:val="Saludo"/>
        <w:spacing w:before="0" w:after="0"/>
        <w:ind w:left="0"/>
        <w:rPr>
          <w:color w:val="000000" w:themeColor="text1"/>
          <w:lang w:val="es-AR"/>
        </w:rPr>
      </w:pPr>
    </w:p>
    <w:p w14:paraId="608937B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void </w:t>
      </w:r>
      <w:proofErr w:type="gramStart"/>
      <w:r w:rsidRPr="00B6030B">
        <w:rPr>
          <w:color w:val="000000" w:themeColor="text1"/>
          <w:lang w:val="es-AR"/>
        </w:rPr>
        <w:t>setFalse(</w:t>
      </w:r>
      <w:proofErr w:type="gramEnd"/>
      <w:r w:rsidRPr="00B6030B">
        <w:rPr>
          <w:color w:val="000000" w:themeColor="text1"/>
          <w:lang w:val="es-AR"/>
        </w:rPr>
        <w:t>) {</w:t>
      </w:r>
    </w:p>
    <w:p w14:paraId="0B2AE0D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for (int i = 0; i &lt; 120; i++) Pregunta[i</w:t>
      </w:r>
      <w:proofErr w:type="gramStart"/>
      <w:r w:rsidRPr="00B6030B">
        <w:rPr>
          <w:color w:val="000000" w:themeColor="text1"/>
          <w:lang w:val="es-AR"/>
        </w:rPr>
        <w:t>].Contador</w:t>
      </w:r>
      <w:proofErr w:type="gramEnd"/>
      <w:r w:rsidRPr="00B6030B">
        <w:rPr>
          <w:color w:val="000000" w:themeColor="text1"/>
          <w:lang w:val="es-AR"/>
        </w:rPr>
        <w:t xml:space="preserve"> = false;</w:t>
      </w:r>
    </w:p>
    <w:p w14:paraId="06FF5F0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w:t>
      </w:r>
    </w:p>
    <w:p w14:paraId="0DED9D16" w14:textId="77777777" w:rsidR="00B6030B" w:rsidRPr="00B6030B" w:rsidRDefault="00B6030B" w:rsidP="00B6030B">
      <w:pPr>
        <w:pStyle w:val="Saludo"/>
        <w:spacing w:before="0" w:after="0"/>
        <w:ind w:left="0"/>
        <w:rPr>
          <w:color w:val="000000" w:themeColor="text1"/>
          <w:lang w:val="es-AR"/>
        </w:rPr>
      </w:pPr>
    </w:p>
    <w:p w14:paraId="6FB00D0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void Iniciar_</w:t>
      </w:r>
      <w:proofErr w:type="gramStart"/>
      <w:r w:rsidRPr="00B6030B">
        <w:rPr>
          <w:color w:val="000000" w:themeColor="text1"/>
          <w:lang w:val="es-AR"/>
        </w:rPr>
        <w:t>programa(</w:t>
      </w:r>
      <w:proofErr w:type="gramEnd"/>
      <w:r w:rsidRPr="00B6030B">
        <w:rPr>
          <w:color w:val="000000" w:themeColor="text1"/>
          <w:lang w:val="es-AR"/>
        </w:rPr>
        <w:t>)</w:t>
      </w:r>
    </w:p>
    <w:p w14:paraId="4FF10D6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w:t>
      </w:r>
    </w:p>
    <w:p w14:paraId="6D9B067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system(</w:t>
      </w:r>
      <w:proofErr w:type="gramEnd"/>
      <w:r w:rsidRPr="00B6030B">
        <w:rPr>
          <w:color w:val="000000" w:themeColor="text1"/>
          <w:lang w:val="es-AR"/>
        </w:rPr>
        <w:t>"color 0A");</w:t>
      </w:r>
    </w:p>
    <w:p w14:paraId="6F55222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setFalse(</w:t>
      </w:r>
      <w:proofErr w:type="gramEnd"/>
      <w:r w:rsidRPr="00B6030B">
        <w:rPr>
          <w:color w:val="000000" w:themeColor="text1"/>
          <w:lang w:val="es-AR"/>
        </w:rPr>
        <w:t>);</w:t>
      </w:r>
    </w:p>
    <w:p w14:paraId="300D3C38" w14:textId="77777777" w:rsidR="00B6030B" w:rsidRPr="00B6030B" w:rsidRDefault="00B6030B" w:rsidP="00B6030B">
      <w:pPr>
        <w:pStyle w:val="Saludo"/>
        <w:spacing w:before="0" w:after="0"/>
        <w:ind w:left="0"/>
        <w:rPr>
          <w:color w:val="000000" w:themeColor="text1"/>
          <w:lang w:val="es-AR"/>
        </w:rPr>
      </w:pPr>
    </w:p>
    <w:p w14:paraId="06CBED6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0].Pregunta = "Cuantos Roland Garros gano Rafael Nadal?";</w:t>
      </w:r>
    </w:p>
    <w:p w14:paraId="585FB06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0].O1 = "9";</w:t>
      </w:r>
    </w:p>
    <w:p w14:paraId="69FF68C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0].O2 = "12";</w:t>
      </w:r>
    </w:p>
    <w:p w14:paraId="0662D8A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0].O3 = "16";</w:t>
      </w:r>
    </w:p>
    <w:p w14:paraId="191E7A6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0].OC = "14";</w:t>
      </w:r>
    </w:p>
    <w:p w14:paraId="41498A71" w14:textId="77777777" w:rsidR="00B6030B" w:rsidRPr="00B6030B" w:rsidRDefault="00B6030B" w:rsidP="00B6030B">
      <w:pPr>
        <w:pStyle w:val="Saludo"/>
        <w:spacing w:before="0" w:after="0"/>
        <w:ind w:left="0"/>
        <w:rPr>
          <w:color w:val="000000" w:themeColor="text1"/>
          <w:lang w:val="es-AR"/>
        </w:rPr>
      </w:pPr>
    </w:p>
    <w:p w14:paraId="3D50FB8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1].Pregunta = "Cuantas participaciones en mundiales tiene Chile en toda su historia?";</w:t>
      </w:r>
    </w:p>
    <w:p w14:paraId="66CE21C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1].O1 = "5";</w:t>
      </w:r>
    </w:p>
    <w:p w14:paraId="0CF3219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1].O2 = "13";</w:t>
      </w:r>
    </w:p>
    <w:p w14:paraId="665D7F1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1].O3 = "2";</w:t>
      </w:r>
    </w:p>
    <w:p w14:paraId="2BE092C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lastRenderedPageBreak/>
        <w:t xml:space="preserve">    </w:t>
      </w:r>
      <w:proofErr w:type="gramStart"/>
      <w:r w:rsidRPr="00B6030B">
        <w:rPr>
          <w:color w:val="000000" w:themeColor="text1"/>
          <w:lang w:val="es-AR"/>
        </w:rPr>
        <w:t>Pregunta[</w:t>
      </w:r>
      <w:proofErr w:type="gramEnd"/>
      <w:r w:rsidRPr="00B6030B">
        <w:rPr>
          <w:color w:val="000000" w:themeColor="text1"/>
          <w:lang w:val="es-AR"/>
        </w:rPr>
        <w:t>1].OC = "9";</w:t>
      </w:r>
    </w:p>
    <w:p w14:paraId="616ADF50" w14:textId="77777777" w:rsidR="00B6030B" w:rsidRPr="00B6030B" w:rsidRDefault="00B6030B" w:rsidP="00B6030B">
      <w:pPr>
        <w:pStyle w:val="Saludo"/>
        <w:spacing w:before="0" w:after="0"/>
        <w:ind w:left="0"/>
        <w:rPr>
          <w:color w:val="000000" w:themeColor="text1"/>
          <w:lang w:val="es-AR"/>
        </w:rPr>
      </w:pPr>
    </w:p>
    <w:p w14:paraId="5C05DAC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2].Pregunta = "Cual fue el campeon de la NBA en 2022?";</w:t>
      </w:r>
    </w:p>
    <w:p w14:paraId="67A7C30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2].O1 = "Boston Celtics";</w:t>
      </w:r>
    </w:p>
    <w:p w14:paraId="29F224E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2].O2 = "Milwaukee Bucks";</w:t>
      </w:r>
    </w:p>
    <w:p w14:paraId="497FB78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2].O3 = "Ninguna de las opciones es correcta";</w:t>
      </w:r>
    </w:p>
    <w:p w14:paraId="43B13DB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2].OC = "Golden State Warriors";</w:t>
      </w:r>
    </w:p>
    <w:p w14:paraId="019976BE" w14:textId="77777777" w:rsidR="00B6030B" w:rsidRPr="00B6030B" w:rsidRDefault="00B6030B" w:rsidP="00B6030B">
      <w:pPr>
        <w:pStyle w:val="Saludo"/>
        <w:spacing w:before="0" w:after="0"/>
        <w:ind w:left="0"/>
        <w:rPr>
          <w:color w:val="000000" w:themeColor="text1"/>
          <w:lang w:val="es-AR"/>
        </w:rPr>
      </w:pPr>
    </w:p>
    <w:p w14:paraId="776D01A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3].Pregunta = "Cual es el equipo de futbol con mas titulos internacionales?";</w:t>
      </w:r>
    </w:p>
    <w:p w14:paraId="2BE5716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3].O1 = "Boca Juniors";</w:t>
      </w:r>
    </w:p>
    <w:p w14:paraId="1C3D87D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3].O2 = "Manchester United";</w:t>
      </w:r>
    </w:p>
    <w:p w14:paraId="7F90244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3].O3 = "Milan";</w:t>
      </w:r>
    </w:p>
    <w:p w14:paraId="57CBCED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3].OC = "Real Madrid";</w:t>
      </w:r>
    </w:p>
    <w:p w14:paraId="40CA15D9" w14:textId="77777777" w:rsidR="00B6030B" w:rsidRPr="00B6030B" w:rsidRDefault="00B6030B" w:rsidP="00B6030B">
      <w:pPr>
        <w:pStyle w:val="Saludo"/>
        <w:spacing w:before="0" w:after="0"/>
        <w:ind w:left="0"/>
        <w:rPr>
          <w:color w:val="000000" w:themeColor="text1"/>
          <w:lang w:val="es-AR"/>
        </w:rPr>
      </w:pPr>
    </w:p>
    <w:p w14:paraId="23B4EB3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4].Pregunta = "Cuantos balones de oro tiene Lionel Andres Messi";</w:t>
      </w:r>
    </w:p>
    <w:p w14:paraId="6EB07E7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4].O1 = "6";</w:t>
      </w:r>
    </w:p>
    <w:p w14:paraId="03F05AC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4].O2 = "10";</w:t>
      </w:r>
    </w:p>
    <w:p w14:paraId="36D7129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4].O3 = "4";</w:t>
      </w:r>
    </w:p>
    <w:p w14:paraId="73F1926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4].OC = "7";</w:t>
      </w:r>
    </w:p>
    <w:p w14:paraId="15899DC9" w14:textId="77777777" w:rsidR="00B6030B" w:rsidRPr="00B6030B" w:rsidRDefault="00B6030B" w:rsidP="00B6030B">
      <w:pPr>
        <w:pStyle w:val="Saludo"/>
        <w:spacing w:before="0" w:after="0"/>
        <w:ind w:left="0"/>
        <w:rPr>
          <w:color w:val="000000" w:themeColor="text1"/>
          <w:lang w:val="es-AR"/>
        </w:rPr>
      </w:pPr>
    </w:p>
    <w:p w14:paraId="5B76D5F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5].Pregunta = "Cual es el maximo goleador de la historia del futbol?";</w:t>
      </w:r>
    </w:p>
    <w:p w14:paraId="78FAB26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5].O1 = "Pele";</w:t>
      </w:r>
    </w:p>
    <w:p w14:paraId="449A0AA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5].O2 = "Josef Bican";</w:t>
      </w:r>
    </w:p>
    <w:p w14:paraId="64988E2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5].O3 = "Messi";</w:t>
      </w:r>
    </w:p>
    <w:p w14:paraId="4B9238F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5].OC = "Cristiano ronaldo";</w:t>
      </w:r>
    </w:p>
    <w:p w14:paraId="439F8065" w14:textId="77777777" w:rsidR="00B6030B" w:rsidRPr="00B6030B" w:rsidRDefault="00B6030B" w:rsidP="00B6030B">
      <w:pPr>
        <w:pStyle w:val="Saludo"/>
        <w:spacing w:before="0" w:after="0"/>
        <w:ind w:left="0"/>
        <w:rPr>
          <w:color w:val="000000" w:themeColor="text1"/>
          <w:lang w:val="es-AR"/>
        </w:rPr>
      </w:pPr>
    </w:p>
    <w:p w14:paraId="590D6C6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6].Pregunta = "En que equipo de la NBA jugo Ginobili?";</w:t>
      </w:r>
    </w:p>
    <w:p w14:paraId="73053AE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6].O1 = "Los Angeles Lakers";</w:t>
      </w:r>
    </w:p>
    <w:p w14:paraId="2AB0CD2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6].O2 = "Atlanta Hawks";</w:t>
      </w:r>
    </w:p>
    <w:p w14:paraId="5BBB8EC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6].O3 = "Houston Rocket";</w:t>
      </w:r>
    </w:p>
    <w:p w14:paraId="4562912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6].OC = "San Antonio Spurs";</w:t>
      </w:r>
    </w:p>
    <w:p w14:paraId="7166C1CE" w14:textId="77777777" w:rsidR="00B6030B" w:rsidRPr="00B6030B" w:rsidRDefault="00B6030B" w:rsidP="00B6030B">
      <w:pPr>
        <w:pStyle w:val="Saludo"/>
        <w:spacing w:before="0" w:after="0"/>
        <w:ind w:left="0"/>
        <w:rPr>
          <w:color w:val="000000" w:themeColor="text1"/>
          <w:lang w:val="es-AR"/>
        </w:rPr>
      </w:pPr>
    </w:p>
    <w:p w14:paraId="0E25F0B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7].Pregunta = "Quien fue el mejor armador de Voley en 2021?";</w:t>
      </w:r>
    </w:p>
    <w:p w14:paraId="6090D0D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7].O1 = "Hugo Conte";</w:t>
      </w:r>
    </w:p>
    <w:p w14:paraId="2EA85D3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7].O2 = "Lorenzo Bernardi";</w:t>
      </w:r>
    </w:p>
    <w:p w14:paraId="0C0DA92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7].O3 = "Josef Musil";</w:t>
      </w:r>
    </w:p>
    <w:p w14:paraId="0320102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7].OC = "Luciano De Cecco";</w:t>
      </w:r>
    </w:p>
    <w:p w14:paraId="00182B65" w14:textId="77777777" w:rsidR="00B6030B" w:rsidRPr="00B6030B" w:rsidRDefault="00B6030B" w:rsidP="00B6030B">
      <w:pPr>
        <w:pStyle w:val="Saludo"/>
        <w:spacing w:before="0" w:after="0"/>
        <w:ind w:left="0"/>
        <w:rPr>
          <w:color w:val="000000" w:themeColor="text1"/>
          <w:lang w:val="es-AR"/>
        </w:rPr>
      </w:pPr>
    </w:p>
    <w:p w14:paraId="3A456DE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8].Pregunta = "Cual es el largo de una cancha de futbol reglamentaria?";</w:t>
      </w:r>
    </w:p>
    <w:p w14:paraId="149607D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8].O1 = "100-110";</w:t>
      </w:r>
    </w:p>
    <w:p w14:paraId="5AB76C3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8].O2 = "100";</w:t>
      </w:r>
    </w:p>
    <w:p w14:paraId="49C055A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8].O3 = "80-100";</w:t>
      </w:r>
    </w:p>
    <w:p w14:paraId="72A293F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8].OC = "90-120";</w:t>
      </w:r>
    </w:p>
    <w:p w14:paraId="6212B887" w14:textId="77777777" w:rsidR="00B6030B" w:rsidRPr="00B6030B" w:rsidRDefault="00B6030B" w:rsidP="00B6030B">
      <w:pPr>
        <w:pStyle w:val="Saludo"/>
        <w:spacing w:before="0" w:after="0"/>
        <w:ind w:left="0"/>
        <w:rPr>
          <w:color w:val="000000" w:themeColor="text1"/>
          <w:lang w:val="es-AR"/>
        </w:rPr>
      </w:pPr>
    </w:p>
    <w:p w14:paraId="033DF89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9].Pregunta = "Cual es el ancho de una cancha de futbol reglamentaria?";</w:t>
      </w:r>
    </w:p>
    <w:p w14:paraId="7B75D79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9].O1 = "55-85";</w:t>
      </w:r>
    </w:p>
    <w:p w14:paraId="72DCEB4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9].O2 = "80-100";</w:t>
      </w:r>
    </w:p>
    <w:p w14:paraId="203A62A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9].O3 = "50-70";</w:t>
      </w:r>
    </w:p>
    <w:p w14:paraId="7AE7572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9].OC = "45-90";</w:t>
      </w:r>
    </w:p>
    <w:p w14:paraId="1806DBF1" w14:textId="77777777" w:rsidR="00B6030B" w:rsidRPr="00B6030B" w:rsidRDefault="00B6030B" w:rsidP="00B6030B">
      <w:pPr>
        <w:pStyle w:val="Saludo"/>
        <w:spacing w:before="0" w:after="0"/>
        <w:ind w:left="0"/>
        <w:rPr>
          <w:color w:val="000000" w:themeColor="text1"/>
          <w:lang w:val="es-AR"/>
        </w:rPr>
      </w:pPr>
    </w:p>
    <w:p w14:paraId="5A307AB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10].Pregunta = "Que equipo fue conocido como los invencibles?";</w:t>
      </w:r>
    </w:p>
    <w:p w14:paraId="10E0102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10].O1 = "Barcelona";</w:t>
      </w:r>
    </w:p>
    <w:p w14:paraId="7ED95E7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lastRenderedPageBreak/>
        <w:t xml:space="preserve">    </w:t>
      </w:r>
      <w:proofErr w:type="gramStart"/>
      <w:r w:rsidRPr="00B6030B">
        <w:rPr>
          <w:color w:val="000000" w:themeColor="text1"/>
          <w:lang w:val="es-AR"/>
        </w:rPr>
        <w:t>Pregunta[</w:t>
      </w:r>
      <w:proofErr w:type="gramEnd"/>
      <w:r w:rsidRPr="00B6030B">
        <w:rPr>
          <w:color w:val="000000" w:themeColor="text1"/>
          <w:lang w:val="es-AR"/>
        </w:rPr>
        <w:t>10].O2 = "Real Madrid";</w:t>
      </w:r>
    </w:p>
    <w:p w14:paraId="74091BE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10].O3 = "Liverpool";</w:t>
      </w:r>
    </w:p>
    <w:p w14:paraId="1C8104C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10].OC = "Arsenal";</w:t>
      </w:r>
    </w:p>
    <w:p w14:paraId="1CA10A41" w14:textId="77777777" w:rsidR="00B6030B" w:rsidRPr="00B6030B" w:rsidRDefault="00B6030B" w:rsidP="00B6030B">
      <w:pPr>
        <w:pStyle w:val="Saludo"/>
        <w:spacing w:before="0" w:after="0"/>
        <w:ind w:left="0"/>
        <w:rPr>
          <w:color w:val="000000" w:themeColor="text1"/>
          <w:lang w:val="es-AR"/>
        </w:rPr>
      </w:pPr>
    </w:p>
    <w:p w14:paraId="69132FC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11].Pregunta = "Cuantos balones de oro tiene Maradona?";</w:t>
      </w:r>
    </w:p>
    <w:p w14:paraId="201D197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11].O1 = "7";</w:t>
      </w:r>
    </w:p>
    <w:p w14:paraId="1767F10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11].O2 = "3";</w:t>
      </w:r>
    </w:p>
    <w:p w14:paraId="099790B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11].O3 = "0";</w:t>
      </w:r>
    </w:p>
    <w:p w14:paraId="16975BC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11].OC = "2";</w:t>
      </w:r>
    </w:p>
    <w:p w14:paraId="47A99E77" w14:textId="77777777" w:rsidR="00B6030B" w:rsidRPr="00B6030B" w:rsidRDefault="00B6030B" w:rsidP="00B6030B">
      <w:pPr>
        <w:pStyle w:val="Saludo"/>
        <w:spacing w:before="0" w:after="0"/>
        <w:ind w:left="0"/>
        <w:rPr>
          <w:color w:val="000000" w:themeColor="text1"/>
          <w:lang w:val="es-AR"/>
        </w:rPr>
      </w:pPr>
    </w:p>
    <w:p w14:paraId="513110A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12].Pregunta = "Cual fue el primer equipo argentino de CS:GO en clasificar a una Major?";</w:t>
      </w:r>
    </w:p>
    <w:p w14:paraId="62588CD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12].O1 = "Boca Juniors";</w:t>
      </w:r>
    </w:p>
    <w:p w14:paraId="7A1FFA7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12].O2 = "Isurus";</w:t>
      </w:r>
    </w:p>
    <w:p w14:paraId="37D838F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12].O3 = "Coscu Army";</w:t>
      </w:r>
    </w:p>
    <w:p w14:paraId="7D0F1DB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12].OC = "9z";</w:t>
      </w:r>
    </w:p>
    <w:p w14:paraId="47F3230F" w14:textId="77777777" w:rsidR="00B6030B" w:rsidRPr="00B6030B" w:rsidRDefault="00B6030B" w:rsidP="00B6030B">
      <w:pPr>
        <w:pStyle w:val="Saludo"/>
        <w:spacing w:before="0" w:after="0"/>
        <w:ind w:left="0"/>
        <w:rPr>
          <w:color w:val="000000" w:themeColor="text1"/>
          <w:lang w:val="es-AR"/>
        </w:rPr>
      </w:pPr>
    </w:p>
    <w:p w14:paraId="5594D7C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13].Pregunta = "A que equipo de ESports pertenece Beniju?";</w:t>
      </w:r>
    </w:p>
    <w:p w14:paraId="4A26EB9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13].O1 = "Team Liquid";</w:t>
      </w:r>
    </w:p>
    <w:p w14:paraId="522A160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13].O2 = "Immortals";</w:t>
      </w:r>
    </w:p>
    <w:p w14:paraId="339C715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13].O3 = "SK Gaming";</w:t>
      </w:r>
    </w:p>
    <w:p w14:paraId="13B4420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13].OC = "Team Queso";</w:t>
      </w:r>
    </w:p>
    <w:p w14:paraId="05554429" w14:textId="77777777" w:rsidR="00B6030B" w:rsidRPr="00B6030B" w:rsidRDefault="00B6030B" w:rsidP="00B6030B">
      <w:pPr>
        <w:pStyle w:val="Saludo"/>
        <w:spacing w:before="0" w:after="0"/>
        <w:ind w:left="0"/>
        <w:rPr>
          <w:color w:val="000000" w:themeColor="text1"/>
          <w:lang w:val="es-AR"/>
        </w:rPr>
      </w:pPr>
    </w:p>
    <w:p w14:paraId="33248EE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14].Pregunta = "Que equipo competitivo de Valorant es el que tiene mas ganancias?";</w:t>
      </w:r>
    </w:p>
    <w:p w14:paraId="1C8BA5C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14].O1 = "Team Liquid";</w:t>
      </w:r>
    </w:p>
    <w:p w14:paraId="3463F6B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14].O2 = "Fnatic";</w:t>
      </w:r>
    </w:p>
    <w:p w14:paraId="79FDD85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14].O3 = "G2 Esports";</w:t>
      </w:r>
    </w:p>
    <w:p w14:paraId="1A61BBC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14].OC = "Sentinels";</w:t>
      </w:r>
    </w:p>
    <w:p w14:paraId="326E8FD9" w14:textId="77777777" w:rsidR="00B6030B" w:rsidRPr="00B6030B" w:rsidRDefault="00B6030B" w:rsidP="00B6030B">
      <w:pPr>
        <w:pStyle w:val="Saludo"/>
        <w:spacing w:before="0" w:after="0"/>
        <w:ind w:left="0"/>
        <w:rPr>
          <w:color w:val="000000" w:themeColor="text1"/>
          <w:lang w:val="es-AR"/>
        </w:rPr>
      </w:pPr>
    </w:p>
    <w:p w14:paraId="569152A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15].Pregunta = "Quien es el futbolista que tiene el record de mas goles en un anio natural, contando solo los goles en partidos oficiales?";</w:t>
      </w:r>
    </w:p>
    <w:p w14:paraId="201C637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15].O1 = "Cristiano Ronaldo";</w:t>
      </w:r>
    </w:p>
    <w:p w14:paraId="7C21097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15].O2 = "Pele";</w:t>
      </w:r>
    </w:p>
    <w:p w14:paraId="1A76469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15].O3 = "Zlatan Ibrahimovic";</w:t>
      </w:r>
    </w:p>
    <w:p w14:paraId="467F1FF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15].OC = "Lionel Andres Messi";</w:t>
      </w:r>
    </w:p>
    <w:p w14:paraId="15FB26E5" w14:textId="77777777" w:rsidR="00B6030B" w:rsidRPr="00B6030B" w:rsidRDefault="00B6030B" w:rsidP="00B6030B">
      <w:pPr>
        <w:pStyle w:val="Saludo"/>
        <w:spacing w:before="0" w:after="0"/>
        <w:ind w:left="0"/>
        <w:rPr>
          <w:color w:val="000000" w:themeColor="text1"/>
          <w:lang w:val="es-AR"/>
        </w:rPr>
      </w:pPr>
    </w:p>
    <w:p w14:paraId="5F0FEDF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16].Pregunta = "Cual es el largo maximo de una cancha de Rugby?";</w:t>
      </w:r>
    </w:p>
    <w:p w14:paraId="01280CB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16].O1 = "120";</w:t>
      </w:r>
    </w:p>
    <w:p w14:paraId="787CC45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16].O2 = "80";</w:t>
      </w:r>
    </w:p>
    <w:p w14:paraId="6584FAB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16].O3 = "134";</w:t>
      </w:r>
    </w:p>
    <w:p w14:paraId="39945F2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16].OC = "100";</w:t>
      </w:r>
    </w:p>
    <w:p w14:paraId="0C135F58" w14:textId="77777777" w:rsidR="00B6030B" w:rsidRPr="00B6030B" w:rsidRDefault="00B6030B" w:rsidP="00B6030B">
      <w:pPr>
        <w:pStyle w:val="Saludo"/>
        <w:spacing w:before="0" w:after="0"/>
        <w:ind w:left="0"/>
        <w:rPr>
          <w:color w:val="000000" w:themeColor="text1"/>
          <w:lang w:val="es-AR"/>
        </w:rPr>
      </w:pPr>
    </w:p>
    <w:p w14:paraId="5E3D765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17].Pregunta = "Cual es el ancho maximo de una cancha de Rugby?";</w:t>
      </w:r>
    </w:p>
    <w:p w14:paraId="76F159A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17].O1 = "57";</w:t>
      </w:r>
    </w:p>
    <w:p w14:paraId="2409D73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17].O2 = "40";</w:t>
      </w:r>
    </w:p>
    <w:p w14:paraId="2891B6E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17].O3 = "100";</w:t>
      </w:r>
    </w:p>
    <w:p w14:paraId="792209D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17].OC = "70";</w:t>
      </w:r>
    </w:p>
    <w:p w14:paraId="29E1569A" w14:textId="77777777" w:rsidR="00B6030B" w:rsidRPr="00B6030B" w:rsidRDefault="00B6030B" w:rsidP="00B6030B">
      <w:pPr>
        <w:pStyle w:val="Saludo"/>
        <w:spacing w:before="0" w:after="0"/>
        <w:ind w:left="0"/>
        <w:rPr>
          <w:color w:val="000000" w:themeColor="text1"/>
          <w:lang w:val="es-AR"/>
        </w:rPr>
      </w:pPr>
    </w:p>
    <w:p w14:paraId="44C41A6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18].Pregunta = "Cuales son los unicos dos equipos de futbol en conseguir un sextete";</w:t>
      </w:r>
    </w:p>
    <w:p w14:paraId="3235ADB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18].O1 = "Bayern Munich y Liverpool";</w:t>
      </w:r>
    </w:p>
    <w:p w14:paraId="50555C0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18].O2 = "Manchester United y Real Madrid";</w:t>
      </w:r>
    </w:p>
    <w:p w14:paraId="75B96F7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18].O3 = "Real Madrid y Barcelona";</w:t>
      </w:r>
    </w:p>
    <w:p w14:paraId="65F6BF3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lastRenderedPageBreak/>
        <w:t xml:space="preserve">    </w:t>
      </w:r>
      <w:proofErr w:type="gramStart"/>
      <w:r w:rsidRPr="00B6030B">
        <w:rPr>
          <w:color w:val="000000" w:themeColor="text1"/>
          <w:lang w:val="es-AR"/>
        </w:rPr>
        <w:t>Pregunta[</w:t>
      </w:r>
      <w:proofErr w:type="gramEnd"/>
      <w:r w:rsidRPr="00B6030B">
        <w:rPr>
          <w:color w:val="000000" w:themeColor="text1"/>
          <w:lang w:val="es-AR"/>
        </w:rPr>
        <w:t>18].OC = "Barcelona y Bayern Munich";</w:t>
      </w:r>
    </w:p>
    <w:p w14:paraId="461177DE" w14:textId="77777777" w:rsidR="00B6030B" w:rsidRPr="00B6030B" w:rsidRDefault="00B6030B" w:rsidP="00B6030B">
      <w:pPr>
        <w:pStyle w:val="Saludo"/>
        <w:spacing w:before="0" w:after="0"/>
        <w:ind w:left="0"/>
        <w:rPr>
          <w:color w:val="000000" w:themeColor="text1"/>
          <w:lang w:val="es-AR"/>
        </w:rPr>
      </w:pPr>
    </w:p>
    <w:p w14:paraId="27305AE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19].Pregunta = "En que pais nacio el futbolista Zlatan Ibrahimovic?";</w:t>
      </w:r>
    </w:p>
    <w:p w14:paraId="051C7FA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19].O1 = "Serbia";</w:t>
      </w:r>
    </w:p>
    <w:p w14:paraId="3158F4F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19].O2 = "Noruega";</w:t>
      </w:r>
    </w:p>
    <w:p w14:paraId="3CB996E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19].O3 = "Reino Unido";</w:t>
      </w:r>
    </w:p>
    <w:p w14:paraId="36DEA4C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19].OC = "Suecia";</w:t>
      </w:r>
    </w:p>
    <w:p w14:paraId="166390F4" w14:textId="77777777" w:rsidR="00B6030B" w:rsidRPr="00B6030B" w:rsidRDefault="00B6030B" w:rsidP="00B6030B">
      <w:pPr>
        <w:pStyle w:val="Saludo"/>
        <w:spacing w:before="0" w:after="0"/>
        <w:ind w:left="0"/>
        <w:rPr>
          <w:color w:val="000000" w:themeColor="text1"/>
          <w:lang w:val="es-AR"/>
        </w:rPr>
      </w:pPr>
    </w:p>
    <w:p w14:paraId="04BC986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20].Pregunta = "En que anio comenzo la Segunda Guerra Mundial?";//Historia</w:t>
      </w:r>
    </w:p>
    <w:p w14:paraId="522EED3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20].O1 = "1938";</w:t>
      </w:r>
    </w:p>
    <w:p w14:paraId="6D4E923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20].O2 = "1940";</w:t>
      </w:r>
    </w:p>
    <w:p w14:paraId="7A4B6BB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20].O3 = "1944";</w:t>
      </w:r>
    </w:p>
    <w:p w14:paraId="3A71414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20].OC = "1939";</w:t>
      </w:r>
    </w:p>
    <w:p w14:paraId="25E2E265" w14:textId="77777777" w:rsidR="00B6030B" w:rsidRPr="00B6030B" w:rsidRDefault="00B6030B" w:rsidP="00B6030B">
      <w:pPr>
        <w:pStyle w:val="Saludo"/>
        <w:spacing w:before="0" w:after="0"/>
        <w:ind w:left="0"/>
        <w:rPr>
          <w:color w:val="000000" w:themeColor="text1"/>
          <w:lang w:val="es-AR"/>
        </w:rPr>
      </w:pPr>
    </w:p>
    <w:p w14:paraId="0C13F1B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21].Pregunta = "Quien fue el mayor genocida de la historia?";//Historia</w:t>
      </w:r>
    </w:p>
    <w:p w14:paraId="742DD09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21].O1 = "Gengis Kan";</w:t>
      </w:r>
    </w:p>
    <w:p w14:paraId="1CA78D5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21].O2 = "Iosif Stalin";</w:t>
      </w:r>
    </w:p>
    <w:p w14:paraId="62E618D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21].O3 = "Adolf Hitler";</w:t>
      </w:r>
    </w:p>
    <w:p w14:paraId="3054194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21].OC = "Mao Zedong";</w:t>
      </w:r>
    </w:p>
    <w:p w14:paraId="255B31A2" w14:textId="77777777" w:rsidR="00B6030B" w:rsidRPr="00B6030B" w:rsidRDefault="00B6030B" w:rsidP="00B6030B">
      <w:pPr>
        <w:pStyle w:val="Saludo"/>
        <w:spacing w:before="0" w:after="0"/>
        <w:ind w:left="0"/>
        <w:rPr>
          <w:color w:val="000000" w:themeColor="text1"/>
          <w:lang w:val="es-AR"/>
        </w:rPr>
      </w:pPr>
    </w:p>
    <w:p w14:paraId="368BD01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22].Pregunta = "En que anio comenzo la Primera Guerra Mundial?";//Historia</w:t>
      </w:r>
    </w:p>
    <w:p w14:paraId="2CBB040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22].O1 = "1908";</w:t>
      </w:r>
    </w:p>
    <w:p w14:paraId="1D97770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22].O2 = "1903";</w:t>
      </w:r>
    </w:p>
    <w:p w14:paraId="56BE67F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22].O3 = "1913";</w:t>
      </w:r>
    </w:p>
    <w:p w14:paraId="61A7447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22].OC = "1914";</w:t>
      </w:r>
    </w:p>
    <w:p w14:paraId="68F9C1D2" w14:textId="77777777" w:rsidR="00B6030B" w:rsidRPr="00B6030B" w:rsidRDefault="00B6030B" w:rsidP="00B6030B">
      <w:pPr>
        <w:pStyle w:val="Saludo"/>
        <w:spacing w:before="0" w:after="0"/>
        <w:ind w:left="0"/>
        <w:rPr>
          <w:color w:val="000000" w:themeColor="text1"/>
          <w:lang w:val="es-AR"/>
        </w:rPr>
      </w:pPr>
    </w:p>
    <w:p w14:paraId="508D918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23].Pregunta = "En que anio termino la Segunda Guerra Mundial?";//Historia</w:t>
      </w:r>
    </w:p>
    <w:p w14:paraId="62147B4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23].O1 = "1944";</w:t>
      </w:r>
    </w:p>
    <w:p w14:paraId="46CB069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23].O2 = "1953";</w:t>
      </w:r>
    </w:p>
    <w:p w14:paraId="75C8FC50" w14:textId="512B8EDF"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23].O3 = "194</w:t>
      </w:r>
      <w:r w:rsidR="003F2DD6">
        <w:rPr>
          <w:color w:val="000000" w:themeColor="text1"/>
          <w:lang w:val="es-AR"/>
        </w:rPr>
        <w:t>6</w:t>
      </w:r>
      <w:r w:rsidRPr="00B6030B">
        <w:rPr>
          <w:color w:val="000000" w:themeColor="text1"/>
          <w:lang w:val="es-AR"/>
        </w:rPr>
        <w:t>";</w:t>
      </w:r>
    </w:p>
    <w:p w14:paraId="3A847602" w14:textId="2CA6FFAE"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23].OC = "194</w:t>
      </w:r>
      <w:r w:rsidR="003F2DD6">
        <w:rPr>
          <w:color w:val="000000" w:themeColor="text1"/>
          <w:lang w:val="es-AR"/>
        </w:rPr>
        <w:t>5</w:t>
      </w:r>
      <w:r w:rsidRPr="00B6030B">
        <w:rPr>
          <w:color w:val="000000" w:themeColor="text1"/>
          <w:lang w:val="es-AR"/>
        </w:rPr>
        <w:t>";</w:t>
      </w:r>
    </w:p>
    <w:p w14:paraId="06B008C4" w14:textId="77777777" w:rsidR="00B6030B" w:rsidRPr="00B6030B" w:rsidRDefault="00B6030B" w:rsidP="00B6030B">
      <w:pPr>
        <w:pStyle w:val="Saludo"/>
        <w:spacing w:before="0" w:after="0"/>
        <w:ind w:left="0"/>
        <w:rPr>
          <w:color w:val="000000" w:themeColor="text1"/>
          <w:lang w:val="es-AR"/>
        </w:rPr>
      </w:pPr>
    </w:p>
    <w:p w14:paraId="2A4CF91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24].Pregunta = "En que anio termino la Primera Guerra Mundial?";//Historia</w:t>
      </w:r>
    </w:p>
    <w:p w14:paraId="65FD599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24].O1 = "1920";</w:t>
      </w:r>
    </w:p>
    <w:p w14:paraId="436325C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24].O2 = "1916";</w:t>
      </w:r>
    </w:p>
    <w:p w14:paraId="4DAD7CB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24].O3 = "1917";</w:t>
      </w:r>
    </w:p>
    <w:p w14:paraId="13974E0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24].OC = "1918";</w:t>
      </w:r>
    </w:p>
    <w:p w14:paraId="2E98530F" w14:textId="77777777" w:rsidR="00B6030B" w:rsidRPr="00B6030B" w:rsidRDefault="00B6030B" w:rsidP="00B6030B">
      <w:pPr>
        <w:pStyle w:val="Saludo"/>
        <w:spacing w:before="0" w:after="0"/>
        <w:ind w:left="0"/>
        <w:rPr>
          <w:color w:val="000000" w:themeColor="text1"/>
          <w:lang w:val="es-AR"/>
        </w:rPr>
      </w:pPr>
    </w:p>
    <w:p w14:paraId="24B71FF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25].Pregunta = "Cuantos anios duro la Guerra de los Cien Anios?";//Historia</w:t>
      </w:r>
    </w:p>
    <w:p w14:paraId="2053404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25].O1 = "97";</w:t>
      </w:r>
    </w:p>
    <w:p w14:paraId="34D6621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25].O2 = "100";</w:t>
      </w:r>
    </w:p>
    <w:p w14:paraId="1F7E45A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25].O3 = "103";</w:t>
      </w:r>
    </w:p>
    <w:p w14:paraId="4A42F91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25].OC = "116";</w:t>
      </w:r>
    </w:p>
    <w:p w14:paraId="065A2CD7" w14:textId="77777777" w:rsidR="00B6030B" w:rsidRPr="00B6030B" w:rsidRDefault="00B6030B" w:rsidP="00B6030B">
      <w:pPr>
        <w:pStyle w:val="Saludo"/>
        <w:spacing w:before="0" w:after="0"/>
        <w:ind w:left="0"/>
        <w:rPr>
          <w:color w:val="000000" w:themeColor="text1"/>
          <w:lang w:val="es-AR"/>
        </w:rPr>
      </w:pPr>
    </w:p>
    <w:p w14:paraId="4C76ECE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26].Pregunta = "Quien fue el dictador de la URSS durante la Segunda Guerra Mundial?";//Historia</w:t>
      </w:r>
    </w:p>
    <w:p w14:paraId="096B279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26].O1 = "Nikita Jrushchov";</w:t>
      </w:r>
    </w:p>
    <w:p w14:paraId="6EDBC01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26].O2 = "Mijail Gorbachov";</w:t>
      </w:r>
    </w:p>
    <w:p w14:paraId="7F6567E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26].O3 = "Vladimir Lenin";</w:t>
      </w:r>
    </w:p>
    <w:p w14:paraId="70500D9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26].OC = "Iosif Stalin";</w:t>
      </w:r>
    </w:p>
    <w:p w14:paraId="4A273440" w14:textId="77777777" w:rsidR="00B6030B" w:rsidRPr="00B6030B" w:rsidRDefault="00B6030B" w:rsidP="00B6030B">
      <w:pPr>
        <w:pStyle w:val="Saludo"/>
        <w:spacing w:before="0" w:after="0"/>
        <w:ind w:left="0"/>
        <w:rPr>
          <w:color w:val="000000" w:themeColor="text1"/>
          <w:lang w:val="es-AR"/>
        </w:rPr>
      </w:pPr>
    </w:p>
    <w:p w14:paraId="5D0C4A9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lastRenderedPageBreak/>
        <w:t xml:space="preserve">    </w:t>
      </w:r>
      <w:proofErr w:type="gramStart"/>
      <w:r w:rsidRPr="00B6030B">
        <w:rPr>
          <w:color w:val="000000" w:themeColor="text1"/>
          <w:lang w:val="es-AR"/>
        </w:rPr>
        <w:t>Pregunta[</w:t>
      </w:r>
      <w:proofErr w:type="gramEnd"/>
      <w:r w:rsidRPr="00B6030B">
        <w:rPr>
          <w:color w:val="000000" w:themeColor="text1"/>
          <w:lang w:val="es-AR"/>
        </w:rPr>
        <w:t>27].Pregunta = "Como se llamaba la Fereracion Rusa cuando pertenecia a la Union de Republicas Socialistas Sovieticas?";//Historia</w:t>
      </w:r>
    </w:p>
    <w:p w14:paraId="3B96B72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27].O1 = "Union de Republicas Socialistas Sovieticas";</w:t>
      </w:r>
    </w:p>
    <w:p w14:paraId="1FFC6E3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27].O2 = "Federacion Rusa";</w:t>
      </w:r>
    </w:p>
    <w:p w14:paraId="321E00A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27].O3 = "Rusia";</w:t>
      </w:r>
    </w:p>
    <w:p w14:paraId="440C3FD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27].OC = "Republica Socialista Sovietica de Rusia";</w:t>
      </w:r>
    </w:p>
    <w:p w14:paraId="24F90866" w14:textId="77777777" w:rsidR="00B6030B" w:rsidRPr="00B6030B" w:rsidRDefault="00B6030B" w:rsidP="00B6030B">
      <w:pPr>
        <w:pStyle w:val="Saludo"/>
        <w:spacing w:before="0" w:after="0"/>
        <w:ind w:left="0"/>
        <w:rPr>
          <w:color w:val="000000" w:themeColor="text1"/>
          <w:lang w:val="es-AR"/>
        </w:rPr>
      </w:pPr>
    </w:p>
    <w:p w14:paraId="00C3F1D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28].Pregunta = "Cuantos presidentes tuvo la Republica Argentina durante el 2001?";//Historia</w:t>
      </w:r>
    </w:p>
    <w:p w14:paraId="7822B00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28].O1 = "3";</w:t>
      </w:r>
    </w:p>
    <w:p w14:paraId="65C9043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28].O2 = "2";</w:t>
      </w:r>
    </w:p>
    <w:p w14:paraId="6BB2C1F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28].O3 = "4";</w:t>
      </w:r>
    </w:p>
    <w:p w14:paraId="43C7E55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28].OC = "5";</w:t>
      </w:r>
    </w:p>
    <w:p w14:paraId="66B7094F" w14:textId="77777777" w:rsidR="00B6030B" w:rsidRPr="00B6030B" w:rsidRDefault="00B6030B" w:rsidP="00B6030B">
      <w:pPr>
        <w:pStyle w:val="Saludo"/>
        <w:spacing w:before="0" w:after="0"/>
        <w:ind w:left="0"/>
        <w:rPr>
          <w:color w:val="000000" w:themeColor="text1"/>
          <w:lang w:val="es-AR"/>
        </w:rPr>
      </w:pPr>
    </w:p>
    <w:p w14:paraId="16ED047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29].Pregunta = "Cuantos mandatos tuvo Juan Domingo Peron como presidente de Argentina?";//Historia</w:t>
      </w:r>
    </w:p>
    <w:p w14:paraId="1DD0871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29].O1 = "1";</w:t>
      </w:r>
    </w:p>
    <w:p w14:paraId="63DA887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29].O2 = "2";</w:t>
      </w:r>
    </w:p>
    <w:p w14:paraId="51B22FA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29].O3 = "4";</w:t>
      </w:r>
    </w:p>
    <w:p w14:paraId="3BDAB4C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29].OC = "3";</w:t>
      </w:r>
    </w:p>
    <w:p w14:paraId="5056A025" w14:textId="77777777" w:rsidR="00B6030B" w:rsidRPr="00B6030B" w:rsidRDefault="00B6030B" w:rsidP="00B6030B">
      <w:pPr>
        <w:pStyle w:val="Saludo"/>
        <w:spacing w:before="0" w:after="0"/>
        <w:ind w:left="0"/>
        <w:rPr>
          <w:color w:val="000000" w:themeColor="text1"/>
          <w:lang w:val="es-AR"/>
        </w:rPr>
      </w:pPr>
    </w:p>
    <w:p w14:paraId="264A817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30].Pregunta = "Como se cree que llegaron los primeros humanos a America?";//Historia</w:t>
      </w:r>
    </w:p>
    <w:p w14:paraId="1355536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30].O1 = "En barcos desde Africa";</w:t>
      </w:r>
    </w:p>
    <w:p w14:paraId="4B6E41F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30].O2 = "Siempre hubo humanos en America";</w:t>
      </w:r>
    </w:p>
    <w:p w14:paraId="5FE61BA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30].O3 = "Nadando desde China";</w:t>
      </w:r>
    </w:p>
    <w:p w14:paraId="19C02EA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30].OC = "Caminando por el Estrecho de Bering";</w:t>
      </w:r>
    </w:p>
    <w:p w14:paraId="7CCAE46E" w14:textId="77777777" w:rsidR="00B6030B" w:rsidRPr="00B6030B" w:rsidRDefault="00B6030B" w:rsidP="00B6030B">
      <w:pPr>
        <w:pStyle w:val="Saludo"/>
        <w:spacing w:before="0" w:after="0"/>
        <w:ind w:left="0"/>
        <w:rPr>
          <w:color w:val="000000" w:themeColor="text1"/>
          <w:lang w:val="es-AR"/>
        </w:rPr>
      </w:pPr>
    </w:p>
    <w:p w14:paraId="0EAA446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31].Pregunta = "Como se llamaba el dictador del Terccer Reich durante la Segunda Guerra Mundial?";//Historia</w:t>
      </w:r>
    </w:p>
    <w:p w14:paraId="350EE16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31].O1 = "Iosif Stalin";</w:t>
      </w:r>
    </w:p>
    <w:p w14:paraId="16E94EC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31].O2 = "Vladimir Lenin";</w:t>
      </w:r>
    </w:p>
    <w:p w14:paraId="0F7F405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31].O3 = "Benito Musolini";</w:t>
      </w:r>
    </w:p>
    <w:p w14:paraId="1FD5327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31].OC = "Adolf Hitler";</w:t>
      </w:r>
    </w:p>
    <w:p w14:paraId="50FDAA50" w14:textId="77777777" w:rsidR="00B6030B" w:rsidRPr="00B6030B" w:rsidRDefault="00B6030B" w:rsidP="00B6030B">
      <w:pPr>
        <w:pStyle w:val="Saludo"/>
        <w:spacing w:before="0" w:after="0"/>
        <w:ind w:left="0"/>
        <w:rPr>
          <w:color w:val="000000" w:themeColor="text1"/>
          <w:lang w:val="es-AR"/>
        </w:rPr>
      </w:pPr>
    </w:p>
    <w:p w14:paraId="2E7BA9E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32].Pregunta = "Que era la URSS?";//Historia</w:t>
      </w:r>
    </w:p>
    <w:p w14:paraId="59322A3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32].O1 = "Union Republicana de Santa Susana";</w:t>
      </w:r>
    </w:p>
    <w:p w14:paraId="748B0A6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32].O2 = "Union Republicana de Siniopes Soleros";</w:t>
      </w:r>
    </w:p>
    <w:p w14:paraId="151BCE2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32].O3 = "Ninguna de las anteriores";</w:t>
      </w:r>
    </w:p>
    <w:p w14:paraId="66C00D1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32].OC = "Union de Republicas Socialistas Sovieticas";</w:t>
      </w:r>
    </w:p>
    <w:p w14:paraId="70C45A7D" w14:textId="77777777" w:rsidR="00B6030B" w:rsidRPr="00B6030B" w:rsidRDefault="00B6030B" w:rsidP="00B6030B">
      <w:pPr>
        <w:pStyle w:val="Saludo"/>
        <w:spacing w:before="0" w:after="0"/>
        <w:ind w:left="0"/>
        <w:rPr>
          <w:color w:val="000000" w:themeColor="text1"/>
          <w:lang w:val="es-AR"/>
        </w:rPr>
      </w:pPr>
    </w:p>
    <w:p w14:paraId="37D073C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33].Pregunta = "Que hecho historico es conocido como el 9-11?";//Historia</w:t>
      </w:r>
    </w:p>
    <w:p w14:paraId="52F5A72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33].O1 = "El inicio de la Segunda Guerra Mundial";</w:t>
      </w:r>
    </w:p>
    <w:p w14:paraId="351B510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33].O2 = "El hundimiento del Titanic";</w:t>
      </w:r>
    </w:p>
    <w:p w14:paraId="7401222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33].O3 = "La disolucion de la URSS";</w:t>
      </w:r>
    </w:p>
    <w:p w14:paraId="6A89435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33].OC = "El atentado terrorista que derribo las torres gemelas";</w:t>
      </w:r>
    </w:p>
    <w:p w14:paraId="2EE90133" w14:textId="77777777" w:rsidR="00B6030B" w:rsidRPr="00B6030B" w:rsidRDefault="00B6030B" w:rsidP="00B6030B">
      <w:pPr>
        <w:pStyle w:val="Saludo"/>
        <w:spacing w:before="0" w:after="0"/>
        <w:ind w:left="0"/>
        <w:rPr>
          <w:color w:val="000000" w:themeColor="text1"/>
          <w:lang w:val="es-AR"/>
        </w:rPr>
      </w:pPr>
    </w:p>
    <w:p w14:paraId="3BDFDBE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34].Pregunta = "Donde se invento la escritura?";//Historia</w:t>
      </w:r>
    </w:p>
    <w:p w14:paraId="160395E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34].O1 = "En el antiguo Egipto";</w:t>
      </w:r>
    </w:p>
    <w:p w14:paraId="229B14E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34].O2 = "En la antigua Babilonia";</w:t>
      </w:r>
    </w:p>
    <w:p w14:paraId="327E25D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34].O3 = "En Jerusalen";</w:t>
      </w:r>
    </w:p>
    <w:p w14:paraId="2C7F1C0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34].OC = "En el Sur de la Mesopotamia";</w:t>
      </w:r>
    </w:p>
    <w:p w14:paraId="2362E760" w14:textId="77777777" w:rsidR="00B6030B" w:rsidRPr="00B6030B" w:rsidRDefault="00B6030B" w:rsidP="00B6030B">
      <w:pPr>
        <w:pStyle w:val="Saludo"/>
        <w:spacing w:before="0" w:after="0"/>
        <w:ind w:left="0"/>
        <w:rPr>
          <w:color w:val="000000" w:themeColor="text1"/>
          <w:lang w:val="es-AR"/>
        </w:rPr>
      </w:pPr>
    </w:p>
    <w:p w14:paraId="2453158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35].Pregunta = "En que anio tuvo lugar el ataque a Pearl Harbor?";//Historia</w:t>
      </w:r>
    </w:p>
    <w:p w14:paraId="226CE89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35].O1 = "1939";</w:t>
      </w:r>
    </w:p>
    <w:p w14:paraId="4723532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35].O2 = "1940";</w:t>
      </w:r>
    </w:p>
    <w:p w14:paraId="3138D8E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35].O3 = "1942";</w:t>
      </w:r>
    </w:p>
    <w:p w14:paraId="6CE5ED6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35].OC = "1941";</w:t>
      </w:r>
    </w:p>
    <w:p w14:paraId="4BD29B28" w14:textId="77777777" w:rsidR="00B6030B" w:rsidRPr="00B6030B" w:rsidRDefault="00B6030B" w:rsidP="00B6030B">
      <w:pPr>
        <w:pStyle w:val="Saludo"/>
        <w:spacing w:before="0" w:after="0"/>
        <w:ind w:left="0"/>
        <w:rPr>
          <w:color w:val="000000" w:themeColor="text1"/>
          <w:lang w:val="es-AR"/>
        </w:rPr>
      </w:pPr>
    </w:p>
    <w:p w14:paraId="699733A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36].Pregunta = "Cuantos soldados argentinos murieron en la Guerra de las Malvinas?";//Historia</w:t>
      </w:r>
    </w:p>
    <w:p w14:paraId="68A5A3F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36].O1 = "1452";</w:t>
      </w:r>
    </w:p>
    <w:p w14:paraId="35906F8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36].O2 = "987";</w:t>
      </w:r>
    </w:p>
    <w:p w14:paraId="011399B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36].O3 = "200";</w:t>
      </w:r>
    </w:p>
    <w:p w14:paraId="67FCA4C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36].OC = "649";</w:t>
      </w:r>
    </w:p>
    <w:p w14:paraId="624A089C" w14:textId="77777777" w:rsidR="00B6030B" w:rsidRPr="00B6030B" w:rsidRDefault="00B6030B" w:rsidP="00B6030B">
      <w:pPr>
        <w:pStyle w:val="Saludo"/>
        <w:spacing w:before="0" w:after="0"/>
        <w:ind w:left="0"/>
        <w:rPr>
          <w:color w:val="000000" w:themeColor="text1"/>
          <w:lang w:val="es-AR"/>
        </w:rPr>
      </w:pPr>
    </w:p>
    <w:p w14:paraId="4D39355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37].Pregunta = "Con que emperador estuvo casada Cleopatra?";//Historia</w:t>
      </w:r>
    </w:p>
    <w:p w14:paraId="26BF4CC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37].O1 = "Ptolomeo XIV";</w:t>
      </w:r>
    </w:p>
    <w:p w14:paraId="13F22F4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37].O2 = "Julio Cesar";</w:t>
      </w:r>
    </w:p>
    <w:p w14:paraId="4D0CE30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37].O3 = "Marco Antonio";</w:t>
      </w:r>
    </w:p>
    <w:p w14:paraId="026F5A4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37].OC = "Todas son correctas";</w:t>
      </w:r>
    </w:p>
    <w:p w14:paraId="04E6B5CD" w14:textId="77777777" w:rsidR="00B6030B" w:rsidRPr="00B6030B" w:rsidRDefault="00B6030B" w:rsidP="00B6030B">
      <w:pPr>
        <w:pStyle w:val="Saludo"/>
        <w:spacing w:before="0" w:after="0"/>
        <w:ind w:left="0"/>
        <w:rPr>
          <w:color w:val="000000" w:themeColor="text1"/>
          <w:lang w:val="es-AR"/>
        </w:rPr>
      </w:pPr>
    </w:p>
    <w:p w14:paraId="21D93DD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 xml:space="preserve">38].Pregunta = "Quien escribio la Odisea?";//Historia </w:t>
      </w:r>
    </w:p>
    <w:p w14:paraId="262511D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38].O1 = "Platon";</w:t>
      </w:r>
    </w:p>
    <w:p w14:paraId="772A6C6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38].O2 = "Socrates";</w:t>
      </w:r>
    </w:p>
    <w:p w14:paraId="318CFD2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38].O3 = "Aristoteles";</w:t>
      </w:r>
    </w:p>
    <w:p w14:paraId="08D881A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38].OC = "Homero";</w:t>
      </w:r>
    </w:p>
    <w:p w14:paraId="74F3D91C" w14:textId="77777777" w:rsidR="00B6030B" w:rsidRPr="00B6030B" w:rsidRDefault="00B6030B" w:rsidP="00B6030B">
      <w:pPr>
        <w:pStyle w:val="Saludo"/>
        <w:spacing w:before="0" w:after="0"/>
        <w:ind w:left="0"/>
        <w:rPr>
          <w:color w:val="000000" w:themeColor="text1"/>
          <w:lang w:val="es-AR"/>
        </w:rPr>
      </w:pPr>
    </w:p>
    <w:p w14:paraId="49DCEC6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39].Pregunta = "Que paso en la catastrofe de Plim Plim?";//Historia</w:t>
      </w:r>
    </w:p>
    <w:p w14:paraId="3B65EE2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39].O1 = "Murio Plim Plim";</w:t>
      </w:r>
    </w:p>
    <w:p w14:paraId="506F2E7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39].O2 = "Hubo un terremoto en Plim Plim con 9,1 en la escala de Richter";</w:t>
      </w:r>
    </w:p>
    <w:p w14:paraId="5457015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39].O3 = "La ciudad de Plim Plim perdio la guerra contra los sumerios";</w:t>
      </w:r>
    </w:p>
    <w:p w14:paraId="28DC677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39].OC = "Ninguna opcion es correcta";</w:t>
      </w:r>
    </w:p>
    <w:p w14:paraId="2A7909EE" w14:textId="77777777" w:rsidR="00B6030B" w:rsidRPr="00B6030B" w:rsidRDefault="00B6030B" w:rsidP="00B6030B">
      <w:pPr>
        <w:pStyle w:val="Saludo"/>
        <w:spacing w:before="0" w:after="0"/>
        <w:ind w:left="0"/>
        <w:rPr>
          <w:color w:val="000000" w:themeColor="text1"/>
          <w:lang w:val="es-AR"/>
        </w:rPr>
      </w:pPr>
    </w:p>
    <w:p w14:paraId="007ECBE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40].Pregunta = "Cual es el rio mas largo del mundo?";</w:t>
      </w:r>
    </w:p>
    <w:p w14:paraId="1B61FC1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40].O1 = "Misisipi";</w:t>
      </w:r>
    </w:p>
    <w:p w14:paraId="1911ED8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40].O2 = "Nilo";</w:t>
      </w:r>
    </w:p>
    <w:p w14:paraId="5FD154B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40].O3 = "Yangtze";</w:t>
      </w:r>
    </w:p>
    <w:p w14:paraId="7CAB4F9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40].OC = "Amazonas";</w:t>
      </w:r>
    </w:p>
    <w:p w14:paraId="531A8132" w14:textId="77777777" w:rsidR="00B6030B" w:rsidRPr="00B6030B" w:rsidRDefault="00B6030B" w:rsidP="00B6030B">
      <w:pPr>
        <w:pStyle w:val="Saludo"/>
        <w:spacing w:before="0" w:after="0"/>
        <w:ind w:left="0"/>
        <w:rPr>
          <w:color w:val="000000" w:themeColor="text1"/>
          <w:lang w:val="es-AR"/>
        </w:rPr>
      </w:pPr>
    </w:p>
    <w:p w14:paraId="3ADB2D8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41].Pregunta = "Cual es el continente mas grande del mundo?";</w:t>
      </w:r>
    </w:p>
    <w:p w14:paraId="056DC5F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41].O1 = "Europa";</w:t>
      </w:r>
    </w:p>
    <w:p w14:paraId="5F508A9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41].O2 = "America del Norte";</w:t>
      </w:r>
    </w:p>
    <w:p w14:paraId="2FE1B85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41].O3 = "Africa";</w:t>
      </w:r>
    </w:p>
    <w:p w14:paraId="0169DA9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41].OC = "Asia";</w:t>
      </w:r>
    </w:p>
    <w:p w14:paraId="54F4A049" w14:textId="77777777" w:rsidR="00B6030B" w:rsidRPr="00B6030B" w:rsidRDefault="00B6030B" w:rsidP="00B6030B">
      <w:pPr>
        <w:pStyle w:val="Saludo"/>
        <w:spacing w:before="0" w:after="0"/>
        <w:ind w:left="0"/>
        <w:rPr>
          <w:color w:val="000000" w:themeColor="text1"/>
          <w:lang w:val="es-AR"/>
        </w:rPr>
      </w:pPr>
    </w:p>
    <w:p w14:paraId="47B5F5E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42].Pregunta = "Que oceano se encuentra al este de Estados Unidos?";</w:t>
      </w:r>
    </w:p>
    <w:p w14:paraId="2AA754A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42].O1 = "Oceano Pacifico";</w:t>
      </w:r>
    </w:p>
    <w:p w14:paraId="7066FA7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42].O2 = "Oceano indico";</w:t>
      </w:r>
    </w:p>
    <w:p w14:paraId="39A437E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42].O3 = "Oceano artico";</w:t>
      </w:r>
    </w:p>
    <w:p w14:paraId="6C0125B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42].OC = "Oceano Atlantico";</w:t>
      </w:r>
    </w:p>
    <w:p w14:paraId="03115319" w14:textId="77777777" w:rsidR="00B6030B" w:rsidRPr="00B6030B" w:rsidRDefault="00B6030B" w:rsidP="00B6030B">
      <w:pPr>
        <w:pStyle w:val="Saludo"/>
        <w:spacing w:before="0" w:after="0"/>
        <w:ind w:left="0"/>
        <w:rPr>
          <w:color w:val="000000" w:themeColor="text1"/>
          <w:lang w:val="es-AR"/>
        </w:rPr>
      </w:pPr>
    </w:p>
    <w:p w14:paraId="4AADA9B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43].Pregunta = "Cual es el nombre de la cordillera que se extiende desde Canada hasta Mexico?";</w:t>
      </w:r>
    </w:p>
    <w:p w14:paraId="0355B8B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lastRenderedPageBreak/>
        <w:t xml:space="preserve">    </w:t>
      </w:r>
      <w:proofErr w:type="gramStart"/>
      <w:r w:rsidRPr="00B6030B">
        <w:rPr>
          <w:color w:val="000000" w:themeColor="text1"/>
          <w:lang w:val="es-AR"/>
        </w:rPr>
        <w:t>Pregunta[</w:t>
      </w:r>
      <w:proofErr w:type="gramEnd"/>
      <w:r w:rsidRPr="00B6030B">
        <w:rPr>
          <w:color w:val="000000" w:themeColor="text1"/>
          <w:lang w:val="es-AR"/>
        </w:rPr>
        <w:t>43].O1 = "Andes";</w:t>
      </w:r>
    </w:p>
    <w:p w14:paraId="0A9B208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43].O2 = "Himalaya";</w:t>
      </w:r>
    </w:p>
    <w:p w14:paraId="7C3C177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43].O3 = "Montes Urales";</w:t>
      </w:r>
    </w:p>
    <w:p w14:paraId="285DE99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43].OC = "Rocky Mountains";</w:t>
      </w:r>
    </w:p>
    <w:p w14:paraId="35D6C495" w14:textId="77777777" w:rsidR="00B6030B" w:rsidRPr="00B6030B" w:rsidRDefault="00B6030B" w:rsidP="00B6030B">
      <w:pPr>
        <w:pStyle w:val="Saludo"/>
        <w:spacing w:before="0" w:after="0"/>
        <w:ind w:left="0"/>
        <w:rPr>
          <w:color w:val="000000" w:themeColor="text1"/>
          <w:lang w:val="es-AR"/>
        </w:rPr>
      </w:pPr>
    </w:p>
    <w:p w14:paraId="0B405E9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44].Pregunta = "Cual es el pais mas poblado de Europa?";</w:t>
      </w:r>
    </w:p>
    <w:p w14:paraId="3F79DE9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44].O1 = "Espania";</w:t>
      </w:r>
    </w:p>
    <w:p w14:paraId="415CF38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44].O2 = "Alemania";</w:t>
      </w:r>
    </w:p>
    <w:p w14:paraId="25F6CC5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44].O3 = "Francia";</w:t>
      </w:r>
    </w:p>
    <w:p w14:paraId="0809369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44].OC = "Rusia";</w:t>
      </w:r>
    </w:p>
    <w:p w14:paraId="647F04CF" w14:textId="77777777" w:rsidR="00B6030B" w:rsidRPr="00B6030B" w:rsidRDefault="00B6030B" w:rsidP="00B6030B">
      <w:pPr>
        <w:pStyle w:val="Saludo"/>
        <w:spacing w:before="0" w:after="0"/>
        <w:ind w:left="0"/>
        <w:rPr>
          <w:color w:val="000000" w:themeColor="text1"/>
          <w:lang w:val="es-AR"/>
        </w:rPr>
      </w:pPr>
    </w:p>
    <w:p w14:paraId="77E8528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45].Pregunta = "En que pais se encuentra la Torre Eiffel?";</w:t>
      </w:r>
    </w:p>
    <w:p w14:paraId="26B2593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45].O1 = "Italia";</w:t>
      </w:r>
    </w:p>
    <w:p w14:paraId="23153C9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45].O2 = "Espania";</w:t>
      </w:r>
    </w:p>
    <w:p w14:paraId="00C1594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45].O3 = "Reino Unido";</w:t>
      </w:r>
    </w:p>
    <w:p w14:paraId="1489A62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45].OC = "Francia";</w:t>
      </w:r>
    </w:p>
    <w:p w14:paraId="7FB8A91E" w14:textId="77777777" w:rsidR="00B6030B" w:rsidRPr="00B6030B" w:rsidRDefault="00B6030B" w:rsidP="00B6030B">
      <w:pPr>
        <w:pStyle w:val="Saludo"/>
        <w:spacing w:before="0" w:after="0"/>
        <w:ind w:left="0"/>
        <w:rPr>
          <w:color w:val="000000" w:themeColor="text1"/>
          <w:lang w:val="es-AR"/>
        </w:rPr>
      </w:pPr>
    </w:p>
    <w:p w14:paraId="6A3CE60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46].Pregunta = "Que pais es el mas al norte de America Central?";</w:t>
      </w:r>
    </w:p>
    <w:p w14:paraId="3D50D7E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46].O1 = "Guatemala";</w:t>
      </w:r>
    </w:p>
    <w:p w14:paraId="6178B34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46].O2 = "Belice";</w:t>
      </w:r>
    </w:p>
    <w:p w14:paraId="6E839C1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46].O3 = "Mexico";</w:t>
      </w:r>
    </w:p>
    <w:p w14:paraId="4A08EA2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46].OC = "Honduras";</w:t>
      </w:r>
    </w:p>
    <w:p w14:paraId="530B263E" w14:textId="77777777" w:rsidR="00B6030B" w:rsidRPr="00B6030B" w:rsidRDefault="00B6030B" w:rsidP="00B6030B">
      <w:pPr>
        <w:pStyle w:val="Saludo"/>
        <w:spacing w:before="0" w:after="0"/>
        <w:ind w:left="0"/>
        <w:rPr>
          <w:color w:val="000000" w:themeColor="text1"/>
          <w:lang w:val="es-AR"/>
        </w:rPr>
      </w:pPr>
    </w:p>
    <w:p w14:paraId="6DC6F71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47].Pregunta = "Cual es el punto mas alto de America del Norte?";</w:t>
      </w:r>
    </w:p>
    <w:p w14:paraId="0501C35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47].O1 = "Popocatepetl";</w:t>
      </w:r>
    </w:p>
    <w:p w14:paraId="2FAE901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47].O2 = "Monte Whitney";</w:t>
      </w:r>
    </w:p>
    <w:p w14:paraId="56DA3C0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47].O3 = "Pico de Orizaba";</w:t>
      </w:r>
    </w:p>
    <w:p w14:paraId="0D3F01C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47].OC = "Denali";</w:t>
      </w:r>
    </w:p>
    <w:p w14:paraId="45336869" w14:textId="77777777" w:rsidR="00B6030B" w:rsidRPr="00B6030B" w:rsidRDefault="00B6030B" w:rsidP="00B6030B">
      <w:pPr>
        <w:pStyle w:val="Saludo"/>
        <w:spacing w:before="0" w:after="0"/>
        <w:ind w:left="0"/>
        <w:rPr>
          <w:color w:val="000000" w:themeColor="text1"/>
          <w:lang w:val="es-AR"/>
        </w:rPr>
      </w:pPr>
    </w:p>
    <w:p w14:paraId="6039646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48].Pregunta = "En que pais se encuentra la ciudad de Marrakech?";</w:t>
      </w:r>
    </w:p>
    <w:p w14:paraId="14CE931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48].O1 = "Argelia";</w:t>
      </w:r>
    </w:p>
    <w:p w14:paraId="53EDF65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48].O2 = "Tunez";</w:t>
      </w:r>
    </w:p>
    <w:p w14:paraId="6B0FE2F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48].O3 = "Egipto";</w:t>
      </w:r>
    </w:p>
    <w:p w14:paraId="5B82C72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48].OC = "Marruecos";</w:t>
      </w:r>
    </w:p>
    <w:p w14:paraId="431F8155" w14:textId="77777777" w:rsidR="00B6030B" w:rsidRPr="00B6030B" w:rsidRDefault="00B6030B" w:rsidP="00B6030B">
      <w:pPr>
        <w:pStyle w:val="Saludo"/>
        <w:spacing w:before="0" w:after="0"/>
        <w:ind w:left="0"/>
        <w:rPr>
          <w:color w:val="000000" w:themeColor="text1"/>
          <w:lang w:val="es-AR"/>
        </w:rPr>
      </w:pPr>
    </w:p>
    <w:p w14:paraId="2AB1630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49].Pregunta = "Que pais es el mas grande de africa?";</w:t>
      </w:r>
    </w:p>
    <w:p w14:paraId="7230285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49].O1 = "Sudafrica";</w:t>
      </w:r>
    </w:p>
    <w:p w14:paraId="3C8902B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49].O2 = "Nigeria";</w:t>
      </w:r>
    </w:p>
    <w:p w14:paraId="6F3A612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49].O3 = "Egipto";</w:t>
      </w:r>
    </w:p>
    <w:p w14:paraId="2DACF46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49].OC = "Argelia";</w:t>
      </w:r>
    </w:p>
    <w:p w14:paraId="5F27C224" w14:textId="77777777" w:rsidR="00B6030B" w:rsidRPr="00B6030B" w:rsidRDefault="00B6030B" w:rsidP="00B6030B">
      <w:pPr>
        <w:pStyle w:val="Saludo"/>
        <w:spacing w:before="0" w:after="0"/>
        <w:ind w:left="0"/>
        <w:rPr>
          <w:color w:val="000000" w:themeColor="text1"/>
          <w:lang w:val="es-AR"/>
        </w:rPr>
      </w:pPr>
    </w:p>
    <w:p w14:paraId="134FD2E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50].Pregunta = "Cual es la capital de Nueva Zelanda?";</w:t>
      </w:r>
    </w:p>
    <w:p w14:paraId="785B542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50].O1 = "Auckland";</w:t>
      </w:r>
    </w:p>
    <w:p w14:paraId="62B8C47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50].O2 = "Christchurch";</w:t>
      </w:r>
    </w:p>
    <w:p w14:paraId="6555268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50].O3 = "Queenstown";</w:t>
      </w:r>
    </w:p>
    <w:p w14:paraId="0EB4C09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50].OC = "Wellington";</w:t>
      </w:r>
    </w:p>
    <w:p w14:paraId="474D6B19" w14:textId="77777777" w:rsidR="00B6030B" w:rsidRPr="00B6030B" w:rsidRDefault="00B6030B" w:rsidP="00B6030B">
      <w:pPr>
        <w:pStyle w:val="Saludo"/>
        <w:spacing w:before="0" w:after="0"/>
        <w:ind w:left="0"/>
        <w:rPr>
          <w:color w:val="000000" w:themeColor="text1"/>
          <w:lang w:val="es-AR"/>
        </w:rPr>
      </w:pPr>
    </w:p>
    <w:p w14:paraId="00127CC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51].Pregunta = "En que pais se encuentra el Monte Kilimanjaro ? ";</w:t>
      </w:r>
    </w:p>
    <w:p w14:paraId="604A420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51].O1 = "Kenia";</w:t>
      </w:r>
    </w:p>
    <w:p w14:paraId="1BD2D41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51].O2 = "Uganda";</w:t>
      </w:r>
    </w:p>
    <w:p w14:paraId="021E5E0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51].O3 = "Etiopia";</w:t>
      </w:r>
    </w:p>
    <w:p w14:paraId="620A01D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51].OC = "Tanzania";</w:t>
      </w:r>
    </w:p>
    <w:p w14:paraId="34F48F83" w14:textId="77777777" w:rsidR="00B6030B" w:rsidRPr="00B6030B" w:rsidRDefault="00B6030B" w:rsidP="00B6030B">
      <w:pPr>
        <w:pStyle w:val="Saludo"/>
        <w:spacing w:before="0" w:after="0"/>
        <w:ind w:left="0"/>
        <w:rPr>
          <w:color w:val="000000" w:themeColor="text1"/>
          <w:lang w:val="es-AR"/>
        </w:rPr>
      </w:pPr>
    </w:p>
    <w:p w14:paraId="2532643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52].Pregunta = "Que pais es el segundo mas grande del mundo en terminos de superficie terrestre ? ";</w:t>
      </w:r>
    </w:p>
    <w:p w14:paraId="193C553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52].O1 = "Rusia";</w:t>
      </w:r>
    </w:p>
    <w:p w14:paraId="3A9E361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52].O2 = "China";</w:t>
      </w:r>
    </w:p>
    <w:p w14:paraId="628EB82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52].O3 = "Estados Unidos";</w:t>
      </w:r>
    </w:p>
    <w:p w14:paraId="183C4E5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52].OC = "Canada";</w:t>
      </w:r>
    </w:p>
    <w:p w14:paraId="5C956D90" w14:textId="77777777" w:rsidR="00B6030B" w:rsidRPr="00B6030B" w:rsidRDefault="00B6030B" w:rsidP="00B6030B">
      <w:pPr>
        <w:pStyle w:val="Saludo"/>
        <w:spacing w:before="0" w:after="0"/>
        <w:ind w:left="0"/>
        <w:rPr>
          <w:color w:val="000000" w:themeColor="text1"/>
          <w:lang w:val="es-AR"/>
        </w:rPr>
      </w:pPr>
    </w:p>
    <w:p w14:paraId="6B991BF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53].Pregunta = "Que rio es conocido como el \"rio de los reyes\"?";</w:t>
      </w:r>
    </w:p>
    <w:p w14:paraId="6BD350E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53].O1 = "Mekong";</w:t>
      </w:r>
    </w:p>
    <w:p w14:paraId="24D2F31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53].O2 = "Amazonas";</w:t>
      </w:r>
    </w:p>
    <w:p w14:paraId="4BC4EFC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53].O3 = "Ganges";</w:t>
      </w:r>
    </w:p>
    <w:p w14:paraId="5D3096F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53].OC = "Nilo";</w:t>
      </w:r>
    </w:p>
    <w:p w14:paraId="2C1D49FE" w14:textId="77777777" w:rsidR="00B6030B" w:rsidRPr="00B6030B" w:rsidRDefault="00B6030B" w:rsidP="00B6030B">
      <w:pPr>
        <w:pStyle w:val="Saludo"/>
        <w:spacing w:before="0" w:after="0"/>
        <w:ind w:left="0"/>
        <w:rPr>
          <w:color w:val="000000" w:themeColor="text1"/>
          <w:lang w:val="es-AR"/>
        </w:rPr>
      </w:pPr>
    </w:p>
    <w:p w14:paraId="7AAC663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54].Pregunta = "En que continente se encuentra el desierto del Sahara ? ";</w:t>
      </w:r>
    </w:p>
    <w:p w14:paraId="42D96C9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54].O1 = "Asia";</w:t>
      </w:r>
    </w:p>
    <w:p w14:paraId="2A27FAB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54].O2 = "Europa";</w:t>
      </w:r>
    </w:p>
    <w:p w14:paraId="5ACAA6E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54].O3 = "America del Norte";</w:t>
      </w:r>
    </w:p>
    <w:p w14:paraId="2B71FD5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54].OC = "africa";</w:t>
      </w:r>
    </w:p>
    <w:p w14:paraId="4F115530" w14:textId="77777777" w:rsidR="00B6030B" w:rsidRPr="00B6030B" w:rsidRDefault="00B6030B" w:rsidP="00B6030B">
      <w:pPr>
        <w:pStyle w:val="Saludo"/>
        <w:spacing w:before="0" w:after="0"/>
        <w:ind w:left="0"/>
        <w:rPr>
          <w:color w:val="000000" w:themeColor="text1"/>
          <w:lang w:val="es-AR"/>
        </w:rPr>
      </w:pPr>
    </w:p>
    <w:p w14:paraId="66FDF71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55].Pregunta = "En que pais se encuentra la ciudad de Petra ? ";</w:t>
      </w:r>
    </w:p>
    <w:p w14:paraId="37FC1ED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55].O1 = "Egipto";</w:t>
      </w:r>
    </w:p>
    <w:p w14:paraId="5E380BE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55].O2 = "Arabia Saudita";</w:t>
      </w:r>
    </w:p>
    <w:p w14:paraId="272C6E3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55].O3 = "Israel";</w:t>
      </w:r>
    </w:p>
    <w:p w14:paraId="6E8BEAC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55].OC = "Jordania";</w:t>
      </w:r>
    </w:p>
    <w:p w14:paraId="08BB7944" w14:textId="77777777" w:rsidR="00B6030B" w:rsidRPr="00B6030B" w:rsidRDefault="00B6030B" w:rsidP="00B6030B">
      <w:pPr>
        <w:pStyle w:val="Saludo"/>
        <w:spacing w:before="0" w:after="0"/>
        <w:ind w:left="0"/>
        <w:rPr>
          <w:color w:val="000000" w:themeColor="text1"/>
          <w:lang w:val="es-AR"/>
        </w:rPr>
      </w:pPr>
    </w:p>
    <w:p w14:paraId="1B27E19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56].Pregunta = "Que pais limita con Chile al este ? ";</w:t>
      </w:r>
    </w:p>
    <w:p w14:paraId="64057CE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56].O1 = "Brasil";</w:t>
      </w:r>
    </w:p>
    <w:p w14:paraId="41955BB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56].O2 = "Bolivia";</w:t>
      </w:r>
    </w:p>
    <w:p w14:paraId="19ED803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56].O3 = "Peru";</w:t>
      </w:r>
    </w:p>
    <w:p w14:paraId="475C589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56].OC = "Argentina";</w:t>
      </w:r>
    </w:p>
    <w:p w14:paraId="3CBF121D" w14:textId="77777777" w:rsidR="00B6030B" w:rsidRPr="00B6030B" w:rsidRDefault="00B6030B" w:rsidP="00B6030B">
      <w:pPr>
        <w:pStyle w:val="Saludo"/>
        <w:spacing w:before="0" w:after="0"/>
        <w:ind w:left="0"/>
        <w:rPr>
          <w:color w:val="000000" w:themeColor="text1"/>
          <w:lang w:val="es-AR"/>
        </w:rPr>
      </w:pPr>
    </w:p>
    <w:p w14:paraId="0926AF0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57].Pregunta = "Cual es el pais mas pequenio del mundo por superficie ? ";</w:t>
      </w:r>
    </w:p>
    <w:p w14:paraId="2C15D79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57].O1 = "San Marino";</w:t>
      </w:r>
    </w:p>
    <w:p w14:paraId="5CFBB3B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57].O2 = "Monaco";</w:t>
      </w:r>
    </w:p>
    <w:p w14:paraId="3F2A256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57].O3 = "Andorra";</w:t>
      </w:r>
    </w:p>
    <w:p w14:paraId="4EE8F96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57].OC = "Ciudad del Vaticano";</w:t>
      </w:r>
    </w:p>
    <w:p w14:paraId="5AB45488" w14:textId="77777777" w:rsidR="00B6030B" w:rsidRPr="00B6030B" w:rsidRDefault="00B6030B" w:rsidP="00B6030B">
      <w:pPr>
        <w:pStyle w:val="Saludo"/>
        <w:spacing w:before="0" w:after="0"/>
        <w:ind w:left="0"/>
        <w:rPr>
          <w:color w:val="000000" w:themeColor="text1"/>
          <w:lang w:val="es-AR"/>
        </w:rPr>
      </w:pPr>
    </w:p>
    <w:p w14:paraId="531BD22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58].Pregunta = "En que oceano se encuentra la Isla de Pascua ? ";</w:t>
      </w:r>
    </w:p>
    <w:p w14:paraId="6D5904F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58].O1 = "Oceano Artico";</w:t>
      </w:r>
    </w:p>
    <w:p w14:paraId="0B2074C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58].O2 = "Oceano Atlantico";</w:t>
      </w:r>
    </w:p>
    <w:p w14:paraId="772D230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58].O3 = "Oceano Atlantico";</w:t>
      </w:r>
    </w:p>
    <w:p w14:paraId="19A4AAF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58].OC = "Oceano Pacifico";</w:t>
      </w:r>
    </w:p>
    <w:p w14:paraId="5D408CA4" w14:textId="77777777" w:rsidR="00B6030B" w:rsidRPr="00B6030B" w:rsidRDefault="00B6030B" w:rsidP="00B6030B">
      <w:pPr>
        <w:pStyle w:val="Saludo"/>
        <w:spacing w:before="0" w:after="0"/>
        <w:ind w:left="0"/>
        <w:rPr>
          <w:color w:val="000000" w:themeColor="text1"/>
          <w:lang w:val="es-AR"/>
        </w:rPr>
      </w:pPr>
    </w:p>
    <w:p w14:paraId="10605C8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59].Pregunta = "Cual de los siguientes paises se encuentra en dos continentes al mismo tiempo?";</w:t>
      </w:r>
    </w:p>
    <w:p w14:paraId="5BCA5E9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59].O1 = "China";</w:t>
      </w:r>
    </w:p>
    <w:p w14:paraId="7D9AAB0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59].O2 = "Canada";</w:t>
      </w:r>
    </w:p>
    <w:p w14:paraId="319F266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59].O3 = "Arabia Saudita";</w:t>
      </w:r>
    </w:p>
    <w:p w14:paraId="4190D33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59].OC = "Egipto";</w:t>
      </w:r>
    </w:p>
    <w:p w14:paraId="6C040613" w14:textId="77777777" w:rsidR="00B6030B" w:rsidRPr="00B6030B" w:rsidRDefault="00B6030B" w:rsidP="00B6030B">
      <w:pPr>
        <w:pStyle w:val="Saludo"/>
        <w:spacing w:before="0" w:after="0"/>
        <w:ind w:left="0"/>
        <w:rPr>
          <w:color w:val="000000" w:themeColor="text1"/>
          <w:lang w:val="es-AR"/>
        </w:rPr>
      </w:pPr>
    </w:p>
    <w:p w14:paraId="7169F4F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60].Pregunta = "Cuando se esteno la famosa pelicula Fight Club?";</w:t>
      </w:r>
    </w:p>
    <w:p w14:paraId="08E7C7D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lastRenderedPageBreak/>
        <w:t xml:space="preserve">    </w:t>
      </w:r>
      <w:proofErr w:type="gramStart"/>
      <w:r w:rsidRPr="00B6030B">
        <w:rPr>
          <w:color w:val="000000" w:themeColor="text1"/>
          <w:lang w:val="es-AR"/>
        </w:rPr>
        <w:t>Pregunta[</w:t>
      </w:r>
      <w:proofErr w:type="gramEnd"/>
      <w:r w:rsidRPr="00B6030B">
        <w:rPr>
          <w:color w:val="000000" w:themeColor="text1"/>
          <w:lang w:val="es-AR"/>
        </w:rPr>
        <w:t>60].O1 = "1990 ";</w:t>
      </w:r>
    </w:p>
    <w:p w14:paraId="3EEAD67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60].O2 = "2000";</w:t>
      </w:r>
    </w:p>
    <w:p w14:paraId="5232EFD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60].O3 = "2005";</w:t>
      </w:r>
    </w:p>
    <w:p w14:paraId="07271B8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60].OC = "1999";</w:t>
      </w:r>
    </w:p>
    <w:p w14:paraId="02584538" w14:textId="77777777" w:rsidR="00B6030B" w:rsidRPr="00B6030B" w:rsidRDefault="00B6030B" w:rsidP="00B6030B">
      <w:pPr>
        <w:pStyle w:val="Saludo"/>
        <w:spacing w:before="0" w:after="0"/>
        <w:ind w:left="0"/>
        <w:rPr>
          <w:color w:val="000000" w:themeColor="text1"/>
          <w:lang w:val="es-AR"/>
        </w:rPr>
      </w:pPr>
    </w:p>
    <w:p w14:paraId="0F641EC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61].Pregunta = "Cuando se estreno la famosa pelicula Titanic?";</w:t>
      </w:r>
    </w:p>
    <w:p w14:paraId="0EFDA34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61].O1 = "1996";</w:t>
      </w:r>
    </w:p>
    <w:p w14:paraId="336E4D6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61].O2 = "1969";</w:t>
      </w:r>
    </w:p>
    <w:p w14:paraId="299C94D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61].O3 = "1989";</w:t>
      </w:r>
    </w:p>
    <w:p w14:paraId="7706612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61].OC = "1997";</w:t>
      </w:r>
    </w:p>
    <w:p w14:paraId="4AC92034" w14:textId="77777777" w:rsidR="00B6030B" w:rsidRPr="00B6030B" w:rsidRDefault="00B6030B" w:rsidP="00B6030B">
      <w:pPr>
        <w:pStyle w:val="Saludo"/>
        <w:spacing w:before="0" w:after="0"/>
        <w:ind w:left="0"/>
        <w:rPr>
          <w:color w:val="000000" w:themeColor="text1"/>
          <w:lang w:val="es-AR"/>
        </w:rPr>
      </w:pPr>
    </w:p>
    <w:p w14:paraId="20E5566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62].Pregunta = "Cuando se lanzo el primer pac-man?";</w:t>
      </w:r>
    </w:p>
    <w:p w14:paraId="1930ED1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62].O1 = "1920";</w:t>
      </w:r>
    </w:p>
    <w:p w14:paraId="050430E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62].O2 = "1933";</w:t>
      </w:r>
    </w:p>
    <w:p w14:paraId="0CD49B1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62].O3 = "1977";</w:t>
      </w:r>
    </w:p>
    <w:p w14:paraId="534F337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62].OC = "1980";</w:t>
      </w:r>
    </w:p>
    <w:p w14:paraId="2075980C" w14:textId="77777777" w:rsidR="00B6030B" w:rsidRPr="00B6030B" w:rsidRDefault="00B6030B" w:rsidP="00B6030B">
      <w:pPr>
        <w:pStyle w:val="Saludo"/>
        <w:spacing w:before="0" w:after="0"/>
        <w:ind w:left="0"/>
        <w:rPr>
          <w:color w:val="000000" w:themeColor="text1"/>
          <w:lang w:val="es-AR"/>
        </w:rPr>
      </w:pPr>
    </w:p>
    <w:p w14:paraId="5A56D2F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63].Pregunta = "A que se dedica el famoso \"Duki\"?";</w:t>
      </w:r>
    </w:p>
    <w:p w14:paraId="4FE7EF9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63].O1 = "Locutor";</w:t>
      </w:r>
    </w:p>
    <w:p w14:paraId="0FDF9E5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63].O2 = "Cocinero";</w:t>
      </w:r>
    </w:p>
    <w:p w14:paraId="10C96C2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63].O3 = "Pintor";</w:t>
      </w:r>
    </w:p>
    <w:p w14:paraId="1A4809F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63].OC = "Musico";</w:t>
      </w:r>
    </w:p>
    <w:p w14:paraId="58B3EA41" w14:textId="77777777" w:rsidR="00B6030B" w:rsidRPr="00B6030B" w:rsidRDefault="00B6030B" w:rsidP="00B6030B">
      <w:pPr>
        <w:pStyle w:val="Saludo"/>
        <w:spacing w:before="0" w:after="0"/>
        <w:ind w:left="0"/>
        <w:rPr>
          <w:color w:val="000000" w:themeColor="text1"/>
          <w:lang w:val="es-AR"/>
        </w:rPr>
      </w:pPr>
    </w:p>
    <w:p w14:paraId="092E941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64].Pregunta = "Cuantas peliculas tiene la saga de \"Rapidos y Furioso\"?";</w:t>
      </w:r>
    </w:p>
    <w:p w14:paraId="5AF2D21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64].O1 = "11";</w:t>
      </w:r>
    </w:p>
    <w:p w14:paraId="3073E4D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64].O2 = "8";</w:t>
      </w:r>
    </w:p>
    <w:p w14:paraId="691E4C4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64].O3 = "9";</w:t>
      </w:r>
    </w:p>
    <w:p w14:paraId="4A60AFD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64].OC = "10";</w:t>
      </w:r>
    </w:p>
    <w:p w14:paraId="7A466421" w14:textId="77777777" w:rsidR="00B6030B" w:rsidRPr="00B6030B" w:rsidRDefault="00B6030B" w:rsidP="00B6030B">
      <w:pPr>
        <w:pStyle w:val="Saludo"/>
        <w:spacing w:before="0" w:after="0"/>
        <w:ind w:left="0"/>
        <w:rPr>
          <w:color w:val="000000" w:themeColor="text1"/>
          <w:lang w:val="es-AR"/>
        </w:rPr>
      </w:pPr>
    </w:p>
    <w:p w14:paraId="797C397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65].Pregunta = "Como se llama el protagonista de Bola de Dragon?";</w:t>
      </w:r>
    </w:p>
    <w:p w14:paraId="2DB4ED8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65].O1 = "Gohan";</w:t>
      </w:r>
    </w:p>
    <w:p w14:paraId="110964E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65].O2 = "Vegeta";</w:t>
      </w:r>
    </w:p>
    <w:p w14:paraId="306FE9D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65].O3 = "Lilo";</w:t>
      </w:r>
    </w:p>
    <w:p w14:paraId="506B091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65].OC = "Goku";</w:t>
      </w:r>
    </w:p>
    <w:p w14:paraId="3547A5D9" w14:textId="77777777" w:rsidR="00B6030B" w:rsidRPr="00B6030B" w:rsidRDefault="00B6030B" w:rsidP="00B6030B">
      <w:pPr>
        <w:pStyle w:val="Saludo"/>
        <w:spacing w:before="0" w:after="0"/>
        <w:ind w:left="0"/>
        <w:rPr>
          <w:color w:val="000000" w:themeColor="text1"/>
          <w:lang w:val="es-AR"/>
        </w:rPr>
      </w:pPr>
    </w:p>
    <w:p w14:paraId="18B2330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66].Pregunta = "Cual es la fruta favorita de los minions?";</w:t>
      </w:r>
    </w:p>
    <w:p w14:paraId="075D3C9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66].O1 = "Naranja";</w:t>
      </w:r>
    </w:p>
    <w:p w14:paraId="1EE914B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66].O2 = "Mandarina";</w:t>
      </w:r>
    </w:p>
    <w:p w14:paraId="6ECB7C8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66].O3 = "Sandia";</w:t>
      </w:r>
    </w:p>
    <w:p w14:paraId="0F742F2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66].OC = "Banana";</w:t>
      </w:r>
    </w:p>
    <w:p w14:paraId="7742310D" w14:textId="77777777" w:rsidR="00B6030B" w:rsidRPr="00B6030B" w:rsidRDefault="00B6030B" w:rsidP="00B6030B">
      <w:pPr>
        <w:pStyle w:val="Saludo"/>
        <w:spacing w:before="0" w:after="0"/>
        <w:ind w:left="0"/>
        <w:rPr>
          <w:color w:val="000000" w:themeColor="text1"/>
          <w:lang w:val="es-AR"/>
        </w:rPr>
      </w:pPr>
    </w:p>
    <w:p w14:paraId="4160B4E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67].Pregunta = "En que siglo se desarrolla Terminator?";</w:t>
      </w:r>
    </w:p>
    <w:p w14:paraId="36092BC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67].O1 = "XV";</w:t>
      </w:r>
    </w:p>
    <w:p w14:paraId="18E1690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67].O2 = "X";</w:t>
      </w:r>
    </w:p>
    <w:p w14:paraId="1A87156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67].O3 = "V";</w:t>
      </w:r>
    </w:p>
    <w:p w14:paraId="4B4DAEF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67].OC = "XX";</w:t>
      </w:r>
    </w:p>
    <w:p w14:paraId="7E3D442A" w14:textId="77777777" w:rsidR="00B6030B" w:rsidRPr="00B6030B" w:rsidRDefault="00B6030B" w:rsidP="00B6030B">
      <w:pPr>
        <w:pStyle w:val="Saludo"/>
        <w:spacing w:before="0" w:after="0"/>
        <w:ind w:left="0"/>
        <w:rPr>
          <w:color w:val="000000" w:themeColor="text1"/>
          <w:lang w:val="es-AR"/>
        </w:rPr>
      </w:pPr>
    </w:p>
    <w:p w14:paraId="0F6CFFB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68].Pregunta = "Que familia vive en la ciudad de Springfield?";</w:t>
      </w:r>
    </w:p>
    <w:p w14:paraId="6399C34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68].O1 = "Los Stuarts";</w:t>
      </w:r>
    </w:p>
    <w:p w14:paraId="1CE63BF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68].O2 = "Los Esparrach";</w:t>
      </w:r>
    </w:p>
    <w:p w14:paraId="47962D4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68].O3 = "Los gonzales";</w:t>
      </w:r>
    </w:p>
    <w:p w14:paraId="67547E8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68].OC = "Los Simpson";</w:t>
      </w:r>
    </w:p>
    <w:p w14:paraId="2F8794B5" w14:textId="77777777" w:rsidR="00B6030B" w:rsidRPr="00B6030B" w:rsidRDefault="00B6030B" w:rsidP="00B6030B">
      <w:pPr>
        <w:pStyle w:val="Saludo"/>
        <w:spacing w:before="0" w:after="0"/>
        <w:ind w:left="0"/>
        <w:rPr>
          <w:color w:val="000000" w:themeColor="text1"/>
          <w:lang w:val="es-AR"/>
        </w:rPr>
      </w:pPr>
    </w:p>
    <w:p w14:paraId="7F60A10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69].Pregunta = "Que abrievatura se usa para llamar a la banda australiana 5 seconds of summer?";</w:t>
      </w:r>
    </w:p>
    <w:p w14:paraId="390F132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69].O1 = "4SOS";</w:t>
      </w:r>
    </w:p>
    <w:p w14:paraId="125F08F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69].O2 = "3SOS";</w:t>
      </w:r>
    </w:p>
    <w:p w14:paraId="62E7322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69].O3 = "8SOS";</w:t>
      </w:r>
    </w:p>
    <w:p w14:paraId="5A7D221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69].OC = "5SOS";</w:t>
      </w:r>
    </w:p>
    <w:p w14:paraId="0D91D793" w14:textId="77777777" w:rsidR="00B6030B" w:rsidRPr="00B6030B" w:rsidRDefault="00B6030B" w:rsidP="00B6030B">
      <w:pPr>
        <w:pStyle w:val="Saludo"/>
        <w:spacing w:before="0" w:after="0"/>
        <w:ind w:left="0"/>
        <w:rPr>
          <w:color w:val="000000" w:themeColor="text1"/>
          <w:lang w:val="es-AR"/>
        </w:rPr>
      </w:pPr>
    </w:p>
    <w:p w14:paraId="2F07E89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70].Pregunta = "Cuantos anios tenia Harry Potter cuando entro en Hogwarts?";</w:t>
      </w:r>
    </w:p>
    <w:p w14:paraId="5D738A1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70].O1 = "12";</w:t>
      </w:r>
    </w:p>
    <w:p w14:paraId="3485003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70].O2 = "13";</w:t>
      </w:r>
    </w:p>
    <w:p w14:paraId="6D6583A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70].O3 = "9";</w:t>
      </w:r>
    </w:p>
    <w:p w14:paraId="6A79C4A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70].OC = "11";</w:t>
      </w:r>
    </w:p>
    <w:p w14:paraId="5C7988FD" w14:textId="77777777" w:rsidR="00B6030B" w:rsidRPr="00B6030B" w:rsidRDefault="00B6030B" w:rsidP="00B6030B">
      <w:pPr>
        <w:pStyle w:val="Saludo"/>
        <w:spacing w:before="0" w:after="0"/>
        <w:ind w:left="0"/>
        <w:rPr>
          <w:color w:val="000000" w:themeColor="text1"/>
          <w:lang w:val="es-AR"/>
        </w:rPr>
      </w:pPr>
    </w:p>
    <w:p w14:paraId="3D8941B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71].Pregunta = "De que color es el pelo de Naruto?";</w:t>
      </w:r>
    </w:p>
    <w:p w14:paraId="55AA708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71].O1 = "Rojo";</w:t>
      </w:r>
    </w:p>
    <w:p w14:paraId="06ABD89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71].O2 = "Negro";</w:t>
      </w:r>
    </w:p>
    <w:p w14:paraId="09A0E1C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71].O3 = "Violeta";</w:t>
      </w:r>
    </w:p>
    <w:p w14:paraId="7C01C58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71].OC = "Amarillo";</w:t>
      </w:r>
    </w:p>
    <w:p w14:paraId="6B050957" w14:textId="77777777" w:rsidR="00B6030B" w:rsidRPr="00B6030B" w:rsidRDefault="00B6030B" w:rsidP="00B6030B">
      <w:pPr>
        <w:pStyle w:val="Saludo"/>
        <w:spacing w:before="0" w:after="0"/>
        <w:ind w:left="0"/>
        <w:rPr>
          <w:color w:val="000000" w:themeColor="text1"/>
          <w:lang w:val="es-AR"/>
        </w:rPr>
      </w:pPr>
    </w:p>
    <w:p w14:paraId="3B443B5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72].Pregunta = "Quien saco la cancion \"Despacito\"?";</w:t>
      </w:r>
    </w:p>
    <w:p w14:paraId="43A4CE9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72].O1 = "Mauro zarate";</w:t>
      </w:r>
    </w:p>
    <w:p w14:paraId="249594B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72].O2 = "Cristiano ronaldo";</w:t>
      </w:r>
    </w:p>
    <w:p w14:paraId="197672D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72].O3 = "Travis scott";</w:t>
      </w:r>
    </w:p>
    <w:p w14:paraId="701F82F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72].OC = "Luis Fonsi";</w:t>
      </w:r>
    </w:p>
    <w:p w14:paraId="03EFD257" w14:textId="77777777" w:rsidR="00B6030B" w:rsidRPr="00B6030B" w:rsidRDefault="00B6030B" w:rsidP="00B6030B">
      <w:pPr>
        <w:pStyle w:val="Saludo"/>
        <w:spacing w:before="0" w:after="0"/>
        <w:ind w:left="0"/>
        <w:rPr>
          <w:color w:val="000000" w:themeColor="text1"/>
          <w:lang w:val="es-AR"/>
        </w:rPr>
      </w:pPr>
    </w:p>
    <w:p w14:paraId="2265054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73].Pregunta = "Como se llama la mujer de Shrek?";</w:t>
      </w:r>
    </w:p>
    <w:p w14:paraId="1888856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73].O1 = "Lucia";</w:t>
      </w:r>
    </w:p>
    <w:p w14:paraId="4872AFF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73].O2 = "Marta";</w:t>
      </w:r>
    </w:p>
    <w:p w14:paraId="72D6422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73].O3 = "Guadalupe";</w:t>
      </w:r>
    </w:p>
    <w:p w14:paraId="20B458F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73].OC = "Fiona";</w:t>
      </w:r>
    </w:p>
    <w:p w14:paraId="41C6A9C4" w14:textId="77777777" w:rsidR="00B6030B" w:rsidRPr="00B6030B" w:rsidRDefault="00B6030B" w:rsidP="00B6030B">
      <w:pPr>
        <w:pStyle w:val="Saludo"/>
        <w:spacing w:before="0" w:after="0"/>
        <w:ind w:left="0"/>
        <w:rPr>
          <w:color w:val="000000" w:themeColor="text1"/>
          <w:lang w:val="es-AR"/>
        </w:rPr>
      </w:pPr>
    </w:p>
    <w:p w14:paraId="7D6BA57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74].Pregunta = "Que cantante colombiana va en bicicleta con Carlos Vives?";</w:t>
      </w:r>
    </w:p>
    <w:p w14:paraId="25B770D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74].O1 = "Marta diaz";</w:t>
      </w:r>
    </w:p>
    <w:p w14:paraId="0971B5C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74].O2 = "Nicky nicole";</w:t>
      </w:r>
    </w:p>
    <w:p w14:paraId="6A56CDC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73].O3 = "Cazzu";</w:t>
      </w:r>
    </w:p>
    <w:p w14:paraId="1F20761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74].OC = "Shakira";</w:t>
      </w:r>
    </w:p>
    <w:p w14:paraId="3B5F8921" w14:textId="77777777" w:rsidR="00B6030B" w:rsidRPr="00B6030B" w:rsidRDefault="00B6030B" w:rsidP="00B6030B">
      <w:pPr>
        <w:pStyle w:val="Saludo"/>
        <w:spacing w:before="0" w:after="0"/>
        <w:ind w:left="0"/>
        <w:rPr>
          <w:color w:val="000000" w:themeColor="text1"/>
          <w:lang w:val="es-AR"/>
        </w:rPr>
      </w:pPr>
    </w:p>
    <w:p w14:paraId="5B1C8DF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75].Pregunta = "Quien se considera el \"Rey del pop\"?";</w:t>
      </w:r>
    </w:p>
    <w:p w14:paraId="717FAB9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75].O1 = "Justin Bieber";</w:t>
      </w:r>
    </w:p>
    <w:p w14:paraId="49E70F7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75].O2 = "Julian Canias";</w:t>
      </w:r>
    </w:p>
    <w:p w14:paraId="4049C81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75].O3 = "Zac Efron";</w:t>
      </w:r>
    </w:p>
    <w:p w14:paraId="698EBF9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75].OC = "Michael Jackson";</w:t>
      </w:r>
    </w:p>
    <w:p w14:paraId="245A34B8" w14:textId="77777777" w:rsidR="00B6030B" w:rsidRPr="00B6030B" w:rsidRDefault="00B6030B" w:rsidP="00B6030B">
      <w:pPr>
        <w:pStyle w:val="Saludo"/>
        <w:spacing w:before="0" w:after="0"/>
        <w:ind w:left="0"/>
        <w:rPr>
          <w:color w:val="000000" w:themeColor="text1"/>
          <w:lang w:val="es-AR"/>
        </w:rPr>
      </w:pPr>
    </w:p>
    <w:p w14:paraId="33A5374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76].Pregunta = "Con que se acompania el fernet?";</w:t>
      </w:r>
    </w:p>
    <w:p w14:paraId="6446A71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76].O1 = "Ron";</w:t>
      </w:r>
    </w:p>
    <w:p w14:paraId="0584E05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76].O2 = "Pepsi";</w:t>
      </w:r>
    </w:p>
    <w:p w14:paraId="559F524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76].O3 = "Fanta";</w:t>
      </w:r>
    </w:p>
    <w:p w14:paraId="5C24647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76].OC = "Coca-cola";</w:t>
      </w:r>
    </w:p>
    <w:p w14:paraId="7B2F91BB" w14:textId="77777777" w:rsidR="00B6030B" w:rsidRPr="00B6030B" w:rsidRDefault="00B6030B" w:rsidP="00B6030B">
      <w:pPr>
        <w:pStyle w:val="Saludo"/>
        <w:spacing w:before="0" w:after="0"/>
        <w:ind w:left="0"/>
        <w:rPr>
          <w:color w:val="000000" w:themeColor="text1"/>
          <w:lang w:val="es-AR"/>
        </w:rPr>
      </w:pPr>
    </w:p>
    <w:p w14:paraId="6AF6A4F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77].Pregunta = "Quien es el novio de la Rosalia?";</w:t>
      </w:r>
    </w:p>
    <w:p w14:paraId="1323CFF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77].O1 = "Eberle";</w:t>
      </w:r>
    </w:p>
    <w:p w14:paraId="5FEE9CD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lastRenderedPageBreak/>
        <w:t xml:space="preserve">    </w:t>
      </w:r>
      <w:proofErr w:type="gramStart"/>
      <w:r w:rsidRPr="00B6030B">
        <w:rPr>
          <w:color w:val="000000" w:themeColor="text1"/>
          <w:lang w:val="es-AR"/>
        </w:rPr>
        <w:t>Pregunta[</w:t>
      </w:r>
      <w:proofErr w:type="gramEnd"/>
      <w:r w:rsidRPr="00B6030B">
        <w:rPr>
          <w:color w:val="000000" w:themeColor="text1"/>
          <w:lang w:val="es-AR"/>
        </w:rPr>
        <w:t>77].O2 = "Palavecino";</w:t>
      </w:r>
    </w:p>
    <w:p w14:paraId="6003909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77].O3 = "Borja";</w:t>
      </w:r>
    </w:p>
    <w:p w14:paraId="03CFACD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77].OC = "Rauw alejandro";</w:t>
      </w:r>
    </w:p>
    <w:p w14:paraId="51261A08" w14:textId="77777777" w:rsidR="00B6030B" w:rsidRPr="00B6030B" w:rsidRDefault="00B6030B" w:rsidP="00B6030B">
      <w:pPr>
        <w:pStyle w:val="Saludo"/>
        <w:spacing w:before="0" w:after="0"/>
        <w:ind w:left="0"/>
        <w:rPr>
          <w:color w:val="000000" w:themeColor="text1"/>
          <w:lang w:val="es-AR"/>
        </w:rPr>
      </w:pPr>
    </w:p>
    <w:p w14:paraId="3DC176A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78].Pregunta = "Como sigue la frase \" y va el …\"?";</w:t>
      </w:r>
    </w:p>
    <w:p w14:paraId="41F1C50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78].O1 = "Cuarto";</w:t>
      </w:r>
    </w:p>
    <w:p w14:paraId="732067A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78].O2 = "Segundo";</w:t>
      </w:r>
    </w:p>
    <w:p w14:paraId="3D35176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78].O3 = "Primero";</w:t>
      </w:r>
    </w:p>
    <w:p w14:paraId="38D0C5C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78].OC = "Tercero";</w:t>
      </w:r>
    </w:p>
    <w:p w14:paraId="3C4055EF" w14:textId="77777777" w:rsidR="00B6030B" w:rsidRPr="00B6030B" w:rsidRDefault="00B6030B" w:rsidP="00B6030B">
      <w:pPr>
        <w:pStyle w:val="Saludo"/>
        <w:spacing w:before="0" w:after="0"/>
        <w:ind w:left="0"/>
        <w:rPr>
          <w:color w:val="000000" w:themeColor="text1"/>
          <w:lang w:val="es-AR"/>
        </w:rPr>
      </w:pPr>
    </w:p>
    <w:p w14:paraId="0B2D883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79].Pregunta = "Cual es el metodo anticonceptivo mas eficiente?";</w:t>
      </w:r>
    </w:p>
    <w:p w14:paraId="6CCF906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79].O1 = "Una bolsa de nylon";</w:t>
      </w:r>
    </w:p>
    <w:p w14:paraId="71E2B06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79].O2 = "Una bolsa del coto";</w:t>
      </w:r>
    </w:p>
    <w:p w14:paraId="20955CA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79].O3 = "Una cartuchera";</w:t>
      </w:r>
    </w:p>
    <w:p w14:paraId="1D10E77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79].OC = "El preservativo";</w:t>
      </w:r>
    </w:p>
    <w:p w14:paraId="2C8C5D74" w14:textId="77777777" w:rsidR="00B6030B" w:rsidRPr="00B6030B" w:rsidRDefault="00B6030B" w:rsidP="00B6030B">
      <w:pPr>
        <w:pStyle w:val="Saludo"/>
        <w:spacing w:before="0" w:after="0"/>
        <w:ind w:left="0"/>
        <w:rPr>
          <w:color w:val="000000" w:themeColor="text1"/>
          <w:lang w:val="es-AR"/>
        </w:rPr>
      </w:pPr>
    </w:p>
    <w:p w14:paraId="1FE9FED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80].Pregunta = "Quien pinto \"La noche estrellada\"?";</w:t>
      </w:r>
    </w:p>
    <w:p w14:paraId="6EE22D7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80].O1 = "Pablo Picasso";</w:t>
      </w:r>
    </w:p>
    <w:p w14:paraId="75F6D9E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80].O2 = "Vicent Van Gogh";</w:t>
      </w:r>
    </w:p>
    <w:p w14:paraId="1A12BBF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80].O3 = "Claude Monet";</w:t>
      </w:r>
    </w:p>
    <w:p w14:paraId="5BC1404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80].OC = "Salvador Dali";</w:t>
      </w:r>
    </w:p>
    <w:p w14:paraId="1FCCC0D0" w14:textId="77777777" w:rsidR="00B6030B" w:rsidRPr="00B6030B" w:rsidRDefault="00B6030B" w:rsidP="00B6030B">
      <w:pPr>
        <w:pStyle w:val="Saludo"/>
        <w:spacing w:before="0" w:after="0"/>
        <w:ind w:left="0"/>
        <w:rPr>
          <w:color w:val="000000" w:themeColor="text1"/>
          <w:lang w:val="es-AR"/>
        </w:rPr>
      </w:pPr>
    </w:p>
    <w:p w14:paraId="0D0DA23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81].Pregunta = "Que artista es conocido por sus esculturas de caballos?";</w:t>
      </w:r>
    </w:p>
    <w:p w14:paraId="5F13CED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81].O1 = "Michelangelo";</w:t>
      </w:r>
    </w:p>
    <w:p w14:paraId="15F42D2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81].O2 = "Auguste Rodin";</w:t>
      </w:r>
    </w:p>
    <w:p w14:paraId="53744F5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81].O3 = "Alexander Calder";</w:t>
      </w:r>
    </w:p>
    <w:p w14:paraId="3013815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81].OC = "Jeff Koons";</w:t>
      </w:r>
    </w:p>
    <w:p w14:paraId="77568354" w14:textId="77777777" w:rsidR="00B6030B" w:rsidRPr="00B6030B" w:rsidRDefault="00B6030B" w:rsidP="00B6030B">
      <w:pPr>
        <w:pStyle w:val="Saludo"/>
        <w:spacing w:before="0" w:after="0"/>
        <w:ind w:left="0"/>
        <w:rPr>
          <w:color w:val="000000" w:themeColor="text1"/>
          <w:lang w:val="es-AR"/>
        </w:rPr>
      </w:pPr>
    </w:p>
    <w:p w14:paraId="4CF936B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82].Pregunta = "Quien escribio \"La Odisea\"?";</w:t>
      </w:r>
    </w:p>
    <w:p w14:paraId="0FB4AE1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82].O1 = "William Shakespeare";</w:t>
      </w:r>
    </w:p>
    <w:p w14:paraId="2186CD1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82].O2 = "Homer";</w:t>
      </w:r>
    </w:p>
    <w:p w14:paraId="4B76E26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82].O3 = "Dante Alighieri";</w:t>
      </w:r>
    </w:p>
    <w:p w14:paraId="2AD8EE6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82].OC = "Miguel de Cervantes";</w:t>
      </w:r>
    </w:p>
    <w:p w14:paraId="5F3E9C7D" w14:textId="77777777" w:rsidR="00B6030B" w:rsidRPr="00B6030B" w:rsidRDefault="00B6030B" w:rsidP="00B6030B">
      <w:pPr>
        <w:pStyle w:val="Saludo"/>
        <w:spacing w:before="0" w:after="0"/>
        <w:ind w:left="0"/>
        <w:rPr>
          <w:color w:val="000000" w:themeColor="text1"/>
          <w:lang w:val="es-AR"/>
        </w:rPr>
      </w:pPr>
    </w:p>
    <w:p w14:paraId="000654A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83].Pregunta = "Que artista es conocido por sus pinturas de latas de sopa?";</w:t>
      </w:r>
    </w:p>
    <w:p w14:paraId="0DEA846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83].O1 = "Jackson Pollock";</w:t>
      </w:r>
    </w:p>
    <w:p w14:paraId="78E729C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83].O2 = "Andy Warhol";</w:t>
      </w:r>
    </w:p>
    <w:p w14:paraId="573BB40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83].O3 = "Pablo Picasso";</w:t>
      </w:r>
    </w:p>
    <w:p w14:paraId="2876191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83].OC = "Frida Kahlo";</w:t>
      </w:r>
    </w:p>
    <w:p w14:paraId="55ACF85E" w14:textId="77777777" w:rsidR="00B6030B" w:rsidRPr="00B6030B" w:rsidRDefault="00B6030B" w:rsidP="00B6030B">
      <w:pPr>
        <w:pStyle w:val="Saludo"/>
        <w:spacing w:before="0" w:after="0"/>
        <w:ind w:left="0"/>
        <w:rPr>
          <w:color w:val="000000" w:themeColor="text1"/>
          <w:lang w:val="es-AR"/>
        </w:rPr>
      </w:pPr>
    </w:p>
    <w:p w14:paraId="67C121C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84].Pregunta = "Quien compuso \"La Traviata\"?";</w:t>
      </w:r>
    </w:p>
    <w:p w14:paraId="77391A1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84].O1 = "Wolfgang Amadeus Mozart";</w:t>
      </w:r>
    </w:p>
    <w:p w14:paraId="64AAE5E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84].O2 = "Giuseppe Verdi";</w:t>
      </w:r>
    </w:p>
    <w:p w14:paraId="0B42D15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84].O3 = "Ludwig van Beethoven";</w:t>
      </w:r>
    </w:p>
    <w:p w14:paraId="1D66E60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84].OC = "Johann Sebastian Bach";</w:t>
      </w:r>
    </w:p>
    <w:p w14:paraId="0F9477F0" w14:textId="77777777" w:rsidR="00B6030B" w:rsidRPr="00B6030B" w:rsidRDefault="00B6030B" w:rsidP="00B6030B">
      <w:pPr>
        <w:pStyle w:val="Saludo"/>
        <w:spacing w:before="0" w:after="0"/>
        <w:ind w:left="0"/>
        <w:rPr>
          <w:color w:val="000000" w:themeColor="text1"/>
          <w:lang w:val="es-AR"/>
        </w:rPr>
      </w:pPr>
    </w:p>
    <w:p w14:paraId="4DC9E54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85].Pregunta = "Que artista es conocido por sus pinturas de flores?";</w:t>
      </w:r>
    </w:p>
    <w:p w14:paraId="556E1D1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85].O1 = "Jackson Pollock";</w:t>
      </w:r>
    </w:p>
    <w:p w14:paraId="7C5E4FE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85].O2 = "Andy Warhol";</w:t>
      </w:r>
    </w:p>
    <w:p w14:paraId="492BF6E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85].O3 = "Pablo Picasso";</w:t>
      </w:r>
    </w:p>
    <w:p w14:paraId="36ABFFB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85].OC = "Salvador Dali";</w:t>
      </w:r>
    </w:p>
    <w:p w14:paraId="7F7DFCB9" w14:textId="77777777" w:rsidR="00B6030B" w:rsidRPr="00B6030B" w:rsidRDefault="00B6030B" w:rsidP="00B6030B">
      <w:pPr>
        <w:pStyle w:val="Saludo"/>
        <w:spacing w:before="0" w:after="0"/>
        <w:ind w:left="0"/>
        <w:rPr>
          <w:color w:val="000000" w:themeColor="text1"/>
          <w:lang w:val="es-AR"/>
        </w:rPr>
      </w:pPr>
    </w:p>
    <w:p w14:paraId="1F553EF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lastRenderedPageBreak/>
        <w:t xml:space="preserve">    </w:t>
      </w:r>
      <w:proofErr w:type="gramStart"/>
      <w:r w:rsidRPr="00B6030B">
        <w:rPr>
          <w:color w:val="000000" w:themeColor="text1"/>
          <w:lang w:val="es-AR"/>
        </w:rPr>
        <w:t>Pregunta[</w:t>
      </w:r>
      <w:proofErr w:type="gramEnd"/>
      <w:r w:rsidRPr="00B6030B">
        <w:rPr>
          <w:color w:val="000000" w:themeColor="text1"/>
          <w:lang w:val="es-AR"/>
        </w:rPr>
        <w:t>86].Pregunta = "Quien escribio \"Romeo y Julieta\"?";</w:t>
      </w:r>
    </w:p>
    <w:p w14:paraId="245D6A0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86].O1 = "William Shakespeare";</w:t>
      </w:r>
    </w:p>
    <w:p w14:paraId="2EB8DE9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86].O2 = "Gabriel Garcia Marquez";</w:t>
      </w:r>
    </w:p>
    <w:p w14:paraId="0540171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86].O3 = "Ernest Hemingway";</w:t>
      </w:r>
    </w:p>
    <w:p w14:paraId="06C32EE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86].OC = "Miguel de Cervantes";</w:t>
      </w:r>
    </w:p>
    <w:p w14:paraId="08EAB0A1" w14:textId="77777777" w:rsidR="00B6030B" w:rsidRPr="00B6030B" w:rsidRDefault="00B6030B" w:rsidP="00B6030B">
      <w:pPr>
        <w:pStyle w:val="Saludo"/>
        <w:spacing w:before="0" w:after="0"/>
        <w:ind w:left="0"/>
        <w:rPr>
          <w:color w:val="000000" w:themeColor="text1"/>
          <w:lang w:val="es-AR"/>
        </w:rPr>
      </w:pPr>
    </w:p>
    <w:p w14:paraId="2E86D52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87].Pregunta = "Que artista es conocido por sus pinturas de \"Campbell's Soup Cans\"?";</w:t>
      </w:r>
    </w:p>
    <w:p w14:paraId="05AAEEC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87].O1 = "Jackson Pollock";</w:t>
      </w:r>
    </w:p>
    <w:p w14:paraId="09977DC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87].O2 = "Andy Warhol";</w:t>
      </w:r>
    </w:p>
    <w:p w14:paraId="13C0C5D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87].O3 = "Pablo Picasso";</w:t>
      </w:r>
    </w:p>
    <w:p w14:paraId="657353D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87].OC = "Frida Kahlo";</w:t>
      </w:r>
    </w:p>
    <w:p w14:paraId="14649E40" w14:textId="77777777" w:rsidR="00B6030B" w:rsidRPr="00B6030B" w:rsidRDefault="00B6030B" w:rsidP="00B6030B">
      <w:pPr>
        <w:pStyle w:val="Saludo"/>
        <w:spacing w:before="0" w:after="0"/>
        <w:ind w:left="0"/>
        <w:rPr>
          <w:color w:val="000000" w:themeColor="text1"/>
          <w:lang w:val="es-AR"/>
        </w:rPr>
      </w:pPr>
    </w:p>
    <w:p w14:paraId="7317BEB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88].Pregunta = "Quien compuso \"La Primavera\"?";</w:t>
      </w:r>
    </w:p>
    <w:p w14:paraId="70FD290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88].O1 = "Wolfgang Amadeus Mozart";</w:t>
      </w:r>
    </w:p>
    <w:p w14:paraId="3B1CFA8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88].O2 = "Giuseppe Verdi";</w:t>
      </w:r>
    </w:p>
    <w:p w14:paraId="61C4751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88].O3 = "Ludwig van Beethoven";</w:t>
      </w:r>
    </w:p>
    <w:p w14:paraId="48CD085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88].OC = "Antonio Vivaldi";</w:t>
      </w:r>
    </w:p>
    <w:p w14:paraId="7CC4C2CB" w14:textId="77777777" w:rsidR="00B6030B" w:rsidRPr="00B6030B" w:rsidRDefault="00B6030B" w:rsidP="00B6030B">
      <w:pPr>
        <w:pStyle w:val="Saludo"/>
        <w:spacing w:before="0" w:after="0"/>
        <w:ind w:left="0"/>
        <w:rPr>
          <w:color w:val="000000" w:themeColor="text1"/>
          <w:lang w:val="es-AR"/>
        </w:rPr>
      </w:pPr>
    </w:p>
    <w:p w14:paraId="2371EED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89].Pregunta = "Que artista es conocido por sus esculturas de \"La Victoria de Samotracia\"?";</w:t>
      </w:r>
    </w:p>
    <w:p w14:paraId="64E57DB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89].O1 = "Michelangelo";</w:t>
      </w:r>
    </w:p>
    <w:p w14:paraId="5314786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89].O2 = "Auguste Rodin";</w:t>
      </w:r>
    </w:p>
    <w:p w14:paraId="535BAD4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89].O3 = "Alexander Calder";</w:t>
      </w:r>
    </w:p>
    <w:p w14:paraId="7F128C6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89].OC = "Jeff Koons";</w:t>
      </w:r>
    </w:p>
    <w:p w14:paraId="05A11394" w14:textId="77777777" w:rsidR="00B6030B" w:rsidRPr="00B6030B" w:rsidRDefault="00B6030B" w:rsidP="00B6030B">
      <w:pPr>
        <w:pStyle w:val="Saludo"/>
        <w:spacing w:before="0" w:after="0"/>
        <w:ind w:left="0"/>
        <w:rPr>
          <w:color w:val="000000" w:themeColor="text1"/>
          <w:lang w:val="es-AR"/>
        </w:rPr>
      </w:pPr>
    </w:p>
    <w:p w14:paraId="0F78C53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90].Pregunta = "Quien escribio \"La Divina Comedia\"?";</w:t>
      </w:r>
    </w:p>
    <w:p w14:paraId="2733C95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90].O1 = "William Shakespeare";</w:t>
      </w:r>
    </w:p>
    <w:p w14:paraId="08C0FFE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90].O2 = "Homer";</w:t>
      </w:r>
    </w:p>
    <w:p w14:paraId="6F270CB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90].O3 = "Dante Alighieri";</w:t>
      </w:r>
    </w:p>
    <w:p w14:paraId="481F148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90].OC = "Miguel de Cervantes";</w:t>
      </w:r>
    </w:p>
    <w:p w14:paraId="6B646A38" w14:textId="77777777" w:rsidR="00B6030B" w:rsidRPr="00B6030B" w:rsidRDefault="00B6030B" w:rsidP="00B6030B">
      <w:pPr>
        <w:pStyle w:val="Saludo"/>
        <w:spacing w:before="0" w:after="0"/>
        <w:ind w:left="0"/>
        <w:rPr>
          <w:color w:val="000000" w:themeColor="text1"/>
          <w:lang w:val="es-AR"/>
        </w:rPr>
      </w:pPr>
    </w:p>
    <w:p w14:paraId="064BCFF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91].Pregunta = "Que artista es conocido por sus pinturas de \"Las Senioritas de Avignon\"?";</w:t>
      </w:r>
    </w:p>
    <w:p w14:paraId="2577219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91].O1 = "Georgia O'Keeffe";</w:t>
      </w:r>
    </w:p>
    <w:p w14:paraId="66512B7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91].O2 = "Vincent van Gogh";</w:t>
      </w:r>
    </w:p>
    <w:p w14:paraId="52FCA31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91].O3 = "Claude Monet";</w:t>
      </w:r>
    </w:p>
    <w:p w14:paraId="4109415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91].OC = "Pablo Picasso";</w:t>
      </w:r>
    </w:p>
    <w:p w14:paraId="1B1C3884" w14:textId="77777777" w:rsidR="00B6030B" w:rsidRPr="00B6030B" w:rsidRDefault="00B6030B" w:rsidP="00B6030B">
      <w:pPr>
        <w:pStyle w:val="Saludo"/>
        <w:spacing w:before="0" w:after="0"/>
        <w:ind w:left="0"/>
        <w:rPr>
          <w:color w:val="000000" w:themeColor="text1"/>
          <w:lang w:val="es-AR"/>
        </w:rPr>
      </w:pPr>
    </w:p>
    <w:p w14:paraId="24B0E33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92].Pregunta = "Quien compuso \"El Lago de los Cisnes\"?";</w:t>
      </w:r>
    </w:p>
    <w:p w14:paraId="310A795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92].O1 = "Wolfgang Amadeus Mozart";</w:t>
      </w:r>
    </w:p>
    <w:p w14:paraId="79DE0B2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92].O2 = "Giuseppe Verdi";</w:t>
      </w:r>
    </w:p>
    <w:p w14:paraId="565F678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92].O3 = "Ludwig van Beethoven";</w:t>
      </w:r>
    </w:p>
    <w:p w14:paraId="2513B07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92].OC = "Pyotr llyich Tchaikovsky";</w:t>
      </w:r>
    </w:p>
    <w:p w14:paraId="7F647EF7" w14:textId="77777777" w:rsidR="00B6030B" w:rsidRPr="00B6030B" w:rsidRDefault="00B6030B" w:rsidP="00B6030B">
      <w:pPr>
        <w:pStyle w:val="Saludo"/>
        <w:spacing w:before="0" w:after="0"/>
        <w:ind w:left="0"/>
        <w:rPr>
          <w:color w:val="000000" w:themeColor="text1"/>
          <w:lang w:val="es-AR"/>
        </w:rPr>
      </w:pPr>
    </w:p>
    <w:p w14:paraId="4D67D87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93].Pregunta = "Que artista es conocido por sus pinturas de \"La Noche\"?";</w:t>
      </w:r>
    </w:p>
    <w:p w14:paraId="23E84E7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93].O1 = "Jackson Pollock";</w:t>
      </w:r>
    </w:p>
    <w:p w14:paraId="2217AB3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93].O2 = "Vincent van Gogh";</w:t>
      </w:r>
    </w:p>
    <w:p w14:paraId="010F168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93].O3 = "Claude Monet";</w:t>
      </w:r>
    </w:p>
    <w:p w14:paraId="3ADED99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93].OC = "Edvard Munch";</w:t>
      </w:r>
    </w:p>
    <w:p w14:paraId="124EF67D" w14:textId="77777777" w:rsidR="00B6030B" w:rsidRPr="00B6030B" w:rsidRDefault="00B6030B" w:rsidP="00B6030B">
      <w:pPr>
        <w:pStyle w:val="Saludo"/>
        <w:spacing w:before="0" w:after="0"/>
        <w:ind w:left="0"/>
        <w:rPr>
          <w:color w:val="000000" w:themeColor="text1"/>
          <w:lang w:val="es-AR"/>
        </w:rPr>
      </w:pPr>
    </w:p>
    <w:p w14:paraId="7A52DCE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94].Pregunta = "Quien escribio \"Las Aventuras de Tom Sawyer\"?";</w:t>
      </w:r>
    </w:p>
    <w:p w14:paraId="57F2167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lastRenderedPageBreak/>
        <w:t xml:space="preserve">    </w:t>
      </w:r>
      <w:proofErr w:type="gramStart"/>
      <w:r w:rsidRPr="00B6030B">
        <w:rPr>
          <w:color w:val="000000" w:themeColor="text1"/>
          <w:lang w:val="es-AR"/>
        </w:rPr>
        <w:t>Pregunta[</w:t>
      </w:r>
      <w:proofErr w:type="gramEnd"/>
      <w:r w:rsidRPr="00B6030B">
        <w:rPr>
          <w:color w:val="000000" w:themeColor="text1"/>
          <w:lang w:val="es-AR"/>
        </w:rPr>
        <w:t>94].O1 = "Antoine de Saint - Exupery";</w:t>
      </w:r>
    </w:p>
    <w:p w14:paraId="7D5486B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94].O2 = "Gabriel Garcia Marquez";</w:t>
      </w:r>
    </w:p>
    <w:p w14:paraId="2EC09F6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94].O3 = "Ernest Hemingway";</w:t>
      </w:r>
    </w:p>
    <w:p w14:paraId="2EB0F22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94].OC = "Mark Twain";</w:t>
      </w:r>
    </w:p>
    <w:p w14:paraId="554604E0" w14:textId="77777777" w:rsidR="00B6030B" w:rsidRPr="00B6030B" w:rsidRDefault="00B6030B" w:rsidP="00B6030B">
      <w:pPr>
        <w:pStyle w:val="Saludo"/>
        <w:spacing w:before="0" w:after="0"/>
        <w:ind w:left="0"/>
        <w:rPr>
          <w:color w:val="000000" w:themeColor="text1"/>
          <w:lang w:val="es-AR"/>
        </w:rPr>
      </w:pPr>
    </w:p>
    <w:p w14:paraId="7A35EF3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95].Pregunta = "Que artista es conocido por sus esculturas de \"EI David\"?";</w:t>
      </w:r>
    </w:p>
    <w:p w14:paraId="022836F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95].O1 = "Michelangelo";</w:t>
      </w:r>
    </w:p>
    <w:p w14:paraId="5BD1EEA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95].O2 = "Auguste Rodin";</w:t>
      </w:r>
    </w:p>
    <w:p w14:paraId="1FBD9B1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95].O3 = "Alexander Calder";</w:t>
      </w:r>
    </w:p>
    <w:p w14:paraId="47F2CB9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95].OC = "Jeff Koons";</w:t>
      </w:r>
    </w:p>
    <w:p w14:paraId="48786533" w14:textId="77777777" w:rsidR="00B6030B" w:rsidRPr="00B6030B" w:rsidRDefault="00B6030B" w:rsidP="00B6030B">
      <w:pPr>
        <w:pStyle w:val="Saludo"/>
        <w:spacing w:before="0" w:after="0"/>
        <w:ind w:left="0"/>
        <w:rPr>
          <w:color w:val="000000" w:themeColor="text1"/>
          <w:lang w:val="es-AR"/>
        </w:rPr>
      </w:pPr>
    </w:p>
    <w:p w14:paraId="4DCF221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96].Pregunta = "Quien compuso \"La Novena Sinfonia\"?";</w:t>
      </w:r>
    </w:p>
    <w:p w14:paraId="1E5C31B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96].O1 = "Wolfgang Amadeus Mozart";</w:t>
      </w:r>
    </w:p>
    <w:p w14:paraId="51EBED0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96].O2 = "Giuseppe Verdi";</w:t>
      </w:r>
    </w:p>
    <w:p w14:paraId="62F1248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96].O3 = "Ludwig van Beethoven";</w:t>
      </w:r>
    </w:p>
    <w:p w14:paraId="5813E42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96].OC = "Johann Sebastian Bach";</w:t>
      </w:r>
    </w:p>
    <w:p w14:paraId="0E239497" w14:textId="77777777" w:rsidR="00B6030B" w:rsidRPr="00B6030B" w:rsidRDefault="00B6030B" w:rsidP="00B6030B">
      <w:pPr>
        <w:pStyle w:val="Saludo"/>
        <w:spacing w:before="0" w:after="0"/>
        <w:ind w:left="0"/>
        <w:rPr>
          <w:color w:val="000000" w:themeColor="text1"/>
          <w:lang w:val="es-AR"/>
        </w:rPr>
      </w:pPr>
    </w:p>
    <w:p w14:paraId="06082D1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97].Pregunta = "Que artista es conocido por sus pinturas de \"La Mona Lisa\"?";</w:t>
      </w:r>
    </w:p>
    <w:p w14:paraId="02B682B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97].O1 = "Georgia O'Keeffe";</w:t>
      </w:r>
    </w:p>
    <w:p w14:paraId="2EC1FC5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97].O2 = "Vincent van Gogh";</w:t>
      </w:r>
    </w:p>
    <w:p w14:paraId="62F9E56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97].O3 = "Claude Monet";</w:t>
      </w:r>
    </w:p>
    <w:p w14:paraId="27E37F4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97].OC = "Leonardo da Vinci";</w:t>
      </w:r>
    </w:p>
    <w:p w14:paraId="5D97C513" w14:textId="77777777" w:rsidR="00B6030B" w:rsidRPr="00B6030B" w:rsidRDefault="00B6030B" w:rsidP="00B6030B">
      <w:pPr>
        <w:pStyle w:val="Saludo"/>
        <w:spacing w:before="0" w:after="0"/>
        <w:ind w:left="0"/>
        <w:rPr>
          <w:color w:val="000000" w:themeColor="text1"/>
          <w:lang w:val="es-AR"/>
        </w:rPr>
      </w:pPr>
    </w:p>
    <w:p w14:paraId="22705FC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98].Pregunta = "Quien pinto el cuadro \"El Jardin de las Delicias\"?";</w:t>
      </w:r>
    </w:p>
    <w:p w14:paraId="4C16B15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98].O1 = "Carvaggio";</w:t>
      </w:r>
    </w:p>
    <w:p w14:paraId="1D9DB62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98].O2 = "Velazquez";</w:t>
      </w:r>
    </w:p>
    <w:p w14:paraId="46622A2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98].O3 = "Arcimboldo";</w:t>
      </w:r>
    </w:p>
    <w:p w14:paraId="3EF7B2D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98].OC = "El Bosco";</w:t>
      </w:r>
    </w:p>
    <w:p w14:paraId="3F93F2EA" w14:textId="77777777" w:rsidR="00B6030B" w:rsidRPr="00B6030B" w:rsidRDefault="00B6030B" w:rsidP="00B6030B">
      <w:pPr>
        <w:pStyle w:val="Saludo"/>
        <w:spacing w:before="0" w:after="0"/>
        <w:ind w:left="0"/>
        <w:rPr>
          <w:color w:val="000000" w:themeColor="text1"/>
          <w:lang w:val="es-AR"/>
        </w:rPr>
      </w:pPr>
    </w:p>
    <w:p w14:paraId="29DABF9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99].Pregunta = "Quien escribio \"El viejo y el mar\"?";</w:t>
      </w:r>
    </w:p>
    <w:p w14:paraId="47F3FF3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99].O1 = "Truman Capote";</w:t>
      </w:r>
    </w:p>
    <w:p w14:paraId="7693674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99].O2 = "Norman Mailer";</w:t>
      </w:r>
    </w:p>
    <w:p w14:paraId="0FEEF24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99].O3 = "Gabriel Garcia Marquez";</w:t>
      </w:r>
    </w:p>
    <w:p w14:paraId="5CD0761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99].OC = "Ernest Hemingway";</w:t>
      </w:r>
    </w:p>
    <w:p w14:paraId="444E2478" w14:textId="77777777" w:rsidR="00B6030B" w:rsidRPr="00B6030B" w:rsidRDefault="00B6030B" w:rsidP="00B6030B">
      <w:pPr>
        <w:pStyle w:val="Saludo"/>
        <w:spacing w:before="0" w:after="0"/>
        <w:ind w:left="0"/>
        <w:rPr>
          <w:color w:val="000000" w:themeColor="text1"/>
          <w:lang w:val="es-AR"/>
        </w:rPr>
      </w:pPr>
    </w:p>
    <w:p w14:paraId="04D9F59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100].Pregunta = "Que tipo de respiracion tiene un tiburon?";</w:t>
      </w:r>
    </w:p>
    <w:p w14:paraId="38AEC40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100].O1 = "Pulmonar";</w:t>
      </w:r>
    </w:p>
    <w:p w14:paraId="23A3CA5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100].O2 = "Cutanea";</w:t>
      </w:r>
    </w:p>
    <w:p w14:paraId="5D95439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100].O3 = "Traqueal";</w:t>
      </w:r>
    </w:p>
    <w:p w14:paraId="424FD51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100].OC = "Branquial";</w:t>
      </w:r>
    </w:p>
    <w:p w14:paraId="0BAEEB9D" w14:textId="77777777" w:rsidR="00B6030B" w:rsidRPr="00B6030B" w:rsidRDefault="00B6030B" w:rsidP="00B6030B">
      <w:pPr>
        <w:pStyle w:val="Saludo"/>
        <w:spacing w:before="0" w:after="0"/>
        <w:ind w:left="0"/>
        <w:rPr>
          <w:color w:val="000000" w:themeColor="text1"/>
          <w:lang w:val="es-AR"/>
        </w:rPr>
      </w:pPr>
    </w:p>
    <w:p w14:paraId="50919D1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101].Pregunta = "Cual de estos seres vivos es un aracnido?";</w:t>
      </w:r>
    </w:p>
    <w:p w14:paraId="7D45020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101].O1 = "Escarabajo esmeralda";</w:t>
      </w:r>
    </w:p>
    <w:p w14:paraId="5B6CA67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101].O2 = "Hormiga";</w:t>
      </w:r>
    </w:p>
    <w:p w14:paraId="723B9CF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101].O3 = "Mantis Religiosa";</w:t>
      </w:r>
    </w:p>
    <w:p w14:paraId="7401993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101].OC = "Escorpion";</w:t>
      </w:r>
    </w:p>
    <w:p w14:paraId="7C603CAE" w14:textId="77777777" w:rsidR="00B6030B" w:rsidRPr="00B6030B" w:rsidRDefault="00B6030B" w:rsidP="00B6030B">
      <w:pPr>
        <w:pStyle w:val="Saludo"/>
        <w:spacing w:before="0" w:after="0"/>
        <w:ind w:left="0"/>
        <w:rPr>
          <w:color w:val="000000" w:themeColor="text1"/>
          <w:lang w:val="es-AR"/>
        </w:rPr>
      </w:pPr>
    </w:p>
    <w:p w14:paraId="1304CDB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102].Pregunta = "Cual es el animal mas antiguo de la Tierra?";</w:t>
      </w:r>
    </w:p>
    <w:p w14:paraId="3A5555C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102].O1 = "Cangrejo Herradura";</w:t>
      </w:r>
    </w:p>
    <w:p w14:paraId="76C87AC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102].O2 = "Cucaracha";</w:t>
      </w:r>
    </w:p>
    <w:p w14:paraId="041AE2B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102].O3 = "Tiburon Elefante";</w:t>
      </w:r>
    </w:p>
    <w:p w14:paraId="16781F6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102].OC = "Medusa";</w:t>
      </w:r>
    </w:p>
    <w:p w14:paraId="195AAB76" w14:textId="77777777" w:rsidR="00B6030B" w:rsidRPr="00B6030B" w:rsidRDefault="00B6030B" w:rsidP="00B6030B">
      <w:pPr>
        <w:pStyle w:val="Saludo"/>
        <w:spacing w:before="0" w:after="0"/>
        <w:ind w:left="0"/>
        <w:rPr>
          <w:color w:val="000000" w:themeColor="text1"/>
          <w:lang w:val="es-AR"/>
        </w:rPr>
      </w:pPr>
    </w:p>
    <w:p w14:paraId="467081F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103].Pregunta = "Cual es la caracteristica exclusiva de los mamiferos?";</w:t>
      </w:r>
    </w:p>
    <w:p w14:paraId="6535DD9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103].O1 = "Son los unicos que se reproducen sexualmente";</w:t>
      </w:r>
    </w:p>
    <w:p w14:paraId="5E83621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103].O2 = "Tienen pelo";</w:t>
      </w:r>
    </w:p>
    <w:p w14:paraId="715703F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103].O3 = "No ponen huevos";</w:t>
      </w:r>
    </w:p>
    <w:p w14:paraId="323F0A7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103].OC = "Producen leche";</w:t>
      </w:r>
    </w:p>
    <w:p w14:paraId="37826ACD" w14:textId="77777777" w:rsidR="00B6030B" w:rsidRPr="00B6030B" w:rsidRDefault="00B6030B" w:rsidP="00B6030B">
      <w:pPr>
        <w:pStyle w:val="Saludo"/>
        <w:spacing w:before="0" w:after="0"/>
        <w:ind w:left="0"/>
        <w:rPr>
          <w:color w:val="000000" w:themeColor="text1"/>
          <w:lang w:val="es-AR"/>
        </w:rPr>
      </w:pPr>
    </w:p>
    <w:p w14:paraId="21480AF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104].Pregunta = "Cuanto es (30x233) / (14 - (7x2))?";</w:t>
      </w:r>
    </w:p>
    <w:p w14:paraId="63D8C2E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104].O1 = "1";</w:t>
      </w:r>
    </w:p>
    <w:p w14:paraId="0DB9DB5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104].O2 = "352";</w:t>
      </w:r>
    </w:p>
    <w:p w14:paraId="2E20F7D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104].O3 = "0";</w:t>
      </w:r>
    </w:p>
    <w:p w14:paraId="41CFEAE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104].OC = "Tiende a infinito";</w:t>
      </w:r>
    </w:p>
    <w:p w14:paraId="6072D7C3" w14:textId="77777777" w:rsidR="00B6030B" w:rsidRPr="00B6030B" w:rsidRDefault="00B6030B" w:rsidP="00B6030B">
      <w:pPr>
        <w:pStyle w:val="Saludo"/>
        <w:spacing w:before="0" w:after="0"/>
        <w:ind w:left="0"/>
        <w:rPr>
          <w:color w:val="000000" w:themeColor="text1"/>
          <w:lang w:val="es-AR"/>
        </w:rPr>
      </w:pPr>
    </w:p>
    <w:p w14:paraId="30CC30C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105].Pregunta = "Cual de las siguientes es una funcion cuadratica?";</w:t>
      </w:r>
    </w:p>
    <w:p w14:paraId="2477189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105].O1 = "m = f x d";</w:t>
      </w:r>
    </w:p>
    <w:p w14:paraId="07F6D60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105].O2 = "x = b / (a-1)";</w:t>
      </w:r>
    </w:p>
    <w:p w14:paraId="237CE85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105].O3 = "b - axc - 4xaxc";</w:t>
      </w:r>
    </w:p>
    <w:p w14:paraId="09E919E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105].OC = "Ninguna de las anteriores";</w:t>
      </w:r>
    </w:p>
    <w:p w14:paraId="4E92BE41" w14:textId="77777777" w:rsidR="00B6030B" w:rsidRPr="00B6030B" w:rsidRDefault="00B6030B" w:rsidP="00B6030B">
      <w:pPr>
        <w:pStyle w:val="Saludo"/>
        <w:spacing w:before="0" w:after="0"/>
        <w:ind w:left="0"/>
        <w:rPr>
          <w:color w:val="000000" w:themeColor="text1"/>
          <w:lang w:val="es-AR"/>
        </w:rPr>
      </w:pPr>
    </w:p>
    <w:p w14:paraId="6E99A49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106].Pregunta = "Cuantos sistemas tiene un humano (EJ: Circulatorio)?";</w:t>
      </w:r>
    </w:p>
    <w:p w14:paraId="174B508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106].O1 = "2";</w:t>
      </w:r>
    </w:p>
    <w:p w14:paraId="3F5D1CA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106].O2 = "3";</w:t>
      </w:r>
    </w:p>
    <w:p w14:paraId="722091F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106].O3 = "5";</w:t>
      </w:r>
    </w:p>
    <w:p w14:paraId="668DDC5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106].OC = "8";</w:t>
      </w:r>
    </w:p>
    <w:p w14:paraId="6B4B0DC8" w14:textId="77777777" w:rsidR="00B6030B" w:rsidRPr="00B6030B" w:rsidRDefault="00B6030B" w:rsidP="00B6030B">
      <w:pPr>
        <w:pStyle w:val="Saludo"/>
        <w:spacing w:before="0" w:after="0"/>
        <w:ind w:left="0"/>
        <w:rPr>
          <w:color w:val="000000" w:themeColor="text1"/>
          <w:lang w:val="es-AR"/>
        </w:rPr>
      </w:pPr>
    </w:p>
    <w:p w14:paraId="395CAE7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107].Pregunta = "Cuantos Kb hay en un Mb?";</w:t>
      </w:r>
    </w:p>
    <w:p w14:paraId="339EBC9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107].O1 = "512";</w:t>
      </w:r>
    </w:p>
    <w:p w14:paraId="6BB4C14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107].O2 = "1000";</w:t>
      </w:r>
    </w:p>
    <w:p w14:paraId="10674F8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107].O3 = "Ninguno";</w:t>
      </w:r>
    </w:p>
    <w:p w14:paraId="6663CC2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107].OC = "1024";</w:t>
      </w:r>
    </w:p>
    <w:p w14:paraId="1D9CF97F" w14:textId="77777777" w:rsidR="00B6030B" w:rsidRPr="00B6030B" w:rsidRDefault="00B6030B" w:rsidP="00B6030B">
      <w:pPr>
        <w:pStyle w:val="Saludo"/>
        <w:spacing w:before="0" w:after="0"/>
        <w:ind w:left="0"/>
        <w:rPr>
          <w:color w:val="000000" w:themeColor="text1"/>
          <w:lang w:val="es-AR"/>
        </w:rPr>
      </w:pPr>
    </w:p>
    <w:p w14:paraId="2A1C4F7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108].Pregunta = "Que representa la C en la tabla periodica?";</w:t>
      </w:r>
    </w:p>
    <w:p w14:paraId="1B22136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108].O1 = "Potasio";</w:t>
      </w:r>
    </w:p>
    <w:p w14:paraId="05500C1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108].O2 = "Cobalto";</w:t>
      </w:r>
    </w:p>
    <w:p w14:paraId="6AECEA3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108].O3 = "Cromo";</w:t>
      </w:r>
    </w:p>
    <w:p w14:paraId="1DE1C5E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108].OC = "Carbono";</w:t>
      </w:r>
    </w:p>
    <w:p w14:paraId="7971EFE1" w14:textId="77777777" w:rsidR="00B6030B" w:rsidRPr="00B6030B" w:rsidRDefault="00B6030B" w:rsidP="00B6030B">
      <w:pPr>
        <w:pStyle w:val="Saludo"/>
        <w:spacing w:before="0" w:after="0"/>
        <w:ind w:left="0"/>
        <w:rPr>
          <w:color w:val="000000" w:themeColor="text1"/>
          <w:lang w:val="es-AR"/>
        </w:rPr>
      </w:pPr>
    </w:p>
    <w:p w14:paraId="230C771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109].Pregunta = "Que significa ADN?";</w:t>
      </w:r>
    </w:p>
    <w:p w14:paraId="304153A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109].O1 = "Acido ribonucleico";</w:t>
      </w:r>
    </w:p>
    <w:p w14:paraId="5532B3D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109].O2 = "Alternativa deusnumerica";</w:t>
      </w:r>
    </w:p>
    <w:p w14:paraId="1529085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109].O3 = "Amonitrato desnitrogenado natural";</w:t>
      </w:r>
    </w:p>
    <w:p w14:paraId="6232641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109].OC = "Acido desoxirribonucleico";</w:t>
      </w:r>
    </w:p>
    <w:p w14:paraId="4235FEA6" w14:textId="77777777" w:rsidR="00B6030B" w:rsidRPr="00B6030B" w:rsidRDefault="00B6030B" w:rsidP="00B6030B">
      <w:pPr>
        <w:pStyle w:val="Saludo"/>
        <w:spacing w:before="0" w:after="0"/>
        <w:ind w:left="0"/>
        <w:rPr>
          <w:color w:val="000000" w:themeColor="text1"/>
          <w:lang w:val="es-AR"/>
        </w:rPr>
      </w:pPr>
    </w:p>
    <w:p w14:paraId="2C7706A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110].Pregunta = "De que esta formado el hormigon ademas del cemento?";</w:t>
      </w:r>
    </w:p>
    <w:p w14:paraId="6D4771D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110].O1 = "Grava";</w:t>
      </w:r>
    </w:p>
    <w:p w14:paraId="68E7F76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110].O2 = "Agua";</w:t>
      </w:r>
    </w:p>
    <w:p w14:paraId="260B65F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110].O3 = "Arena";</w:t>
      </w:r>
    </w:p>
    <w:p w14:paraId="1E53810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110].OC = "Todas son correctas";</w:t>
      </w:r>
    </w:p>
    <w:p w14:paraId="0489001F" w14:textId="77777777" w:rsidR="00B6030B" w:rsidRPr="00B6030B" w:rsidRDefault="00B6030B" w:rsidP="00B6030B">
      <w:pPr>
        <w:pStyle w:val="Saludo"/>
        <w:spacing w:before="0" w:after="0"/>
        <w:ind w:left="0"/>
        <w:rPr>
          <w:color w:val="000000" w:themeColor="text1"/>
          <w:lang w:val="es-AR"/>
        </w:rPr>
      </w:pPr>
    </w:p>
    <w:p w14:paraId="16D6694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111].Pregunta = "Cual es el valor de la aceleracion gravitatoria de la Tierra?";</w:t>
      </w:r>
    </w:p>
    <w:p w14:paraId="3A925FC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111].O1 = "1 N";</w:t>
      </w:r>
    </w:p>
    <w:p w14:paraId="1C702C1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111].O2 = "9,8 K/s";</w:t>
      </w:r>
    </w:p>
    <w:p w14:paraId="1658DC1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lastRenderedPageBreak/>
        <w:t xml:space="preserve">    </w:t>
      </w:r>
      <w:proofErr w:type="gramStart"/>
      <w:r w:rsidRPr="00B6030B">
        <w:rPr>
          <w:color w:val="000000" w:themeColor="text1"/>
          <w:lang w:val="es-AR"/>
        </w:rPr>
        <w:t>Pregunta[</w:t>
      </w:r>
      <w:proofErr w:type="gramEnd"/>
      <w:r w:rsidRPr="00B6030B">
        <w:rPr>
          <w:color w:val="000000" w:themeColor="text1"/>
          <w:lang w:val="es-AR"/>
        </w:rPr>
        <w:t>111].O3 = "10 N";</w:t>
      </w:r>
    </w:p>
    <w:p w14:paraId="6A00B88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111].OC = "9,8 m/s^2";</w:t>
      </w:r>
    </w:p>
    <w:p w14:paraId="38B4AA4D" w14:textId="77777777" w:rsidR="00B6030B" w:rsidRPr="00B6030B" w:rsidRDefault="00B6030B" w:rsidP="00B6030B">
      <w:pPr>
        <w:pStyle w:val="Saludo"/>
        <w:spacing w:before="0" w:after="0"/>
        <w:ind w:left="0"/>
        <w:rPr>
          <w:color w:val="000000" w:themeColor="text1"/>
          <w:lang w:val="es-AR"/>
        </w:rPr>
      </w:pPr>
    </w:p>
    <w:p w14:paraId="05F624D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112].Pregunta = "Cual es la ciencia que estudia a los cuerpos celestes?";</w:t>
      </w:r>
    </w:p>
    <w:p w14:paraId="4EF00FE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112].O1 = "Astrologia";</w:t>
      </w:r>
    </w:p>
    <w:p w14:paraId="6A9F6C9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112].O2 = "Cosmologia";</w:t>
      </w:r>
    </w:p>
    <w:p w14:paraId="0116660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112].O3 = "Corpologia";</w:t>
      </w:r>
    </w:p>
    <w:p w14:paraId="5354EDB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112].OC = "Astronomia";</w:t>
      </w:r>
    </w:p>
    <w:p w14:paraId="7C3050C8" w14:textId="77777777" w:rsidR="00B6030B" w:rsidRPr="00B6030B" w:rsidRDefault="00B6030B" w:rsidP="00B6030B">
      <w:pPr>
        <w:pStyle w:val="Saludo"/>
        <w:spacing w:before="0" w:after="0"/>
        <w:ind w:left="0"/>
        <w:rPr>
          <w:color w:val="000000" w:themeColor="text1"/>
          <w:lang w:val="es-AR"/>
        </w:rPr>
      </w:pPr>
    </w:p>
    <w:p w14:paraId="6498030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113].Pregunta = "Cual de estas afirmaciones es falsa?";</w:t>
      </w:r>
    </w:p>
    <w:p w14:paraId="36B87BC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113].O1 = "Los reptiles no tienen pelo";</w:t>
      </w:r>
    </w:p>
    <w:p w14:paraId="5E708A0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113].O2 = "El cuerpo humano esta compuesto un 60% por agua";</w:t>
      </w:r>
    </w:p>
    <w:p w14:paraId="1E6B41F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113].O3 = "Las unias no son huesos";</w:t>
      </w:r>
    </w:p>
    <w:p w14:paraId="13CEBFB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113].OC = "Papa Noel existe";</w:t>
      </w:r>
    </w:p>
    <w:p w14:paraId="7D9E2D57" w14:textId="77777777" w:rsidR="00B6030B" w:rsidRPr="00B6030B" w:rsidRDefault="00B6030B" w:rsidP="00B6030B">
      <w:pPr>
        <w:pStyle w:val="Saludo"/>
        <w:spacing w:before="0" w:after="0"/>
        <w:ind w:left="0"/>
        <w:rPr>
          <w:color w:val="000000" w:themeColor="text1"/>
          <w:lang w:val="es-AR"/>
        </w:rPr>
      </w:pPr>
    </w:p>
    <w:p w14:paraId="383E5C9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114].Pregunta = "Cuales son las pulsaciones por minuto de una persona saludable en reposo";</w:t>
      </w:r>
    </w:p>
    <w:p w14:paraId="4B72DB9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114].O1 = "30-70 bpm";</w:t>
      </w:r>
    </w:p>
    <w:p w14:paraId="105F9F7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114].O2 = "130-180 bpm";</w:t>
      </w:r>
    </w:p>
    <w:p w14:paraId="3F75E0D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114].O3 = "100-130 bpm";</w:t>
      </w:r>
    </w:p>
    <w:p w14:paraId="283E6F1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114].OC = "60-100 bpm";</w:t>
      </w:r>
    </w:p>
    <w:p w14:paraId="7E37C167" w14:textId="77777777" w:rsidR="00B6030B" w:rsidRPr="00B6030B" w:rsidRDefault="00B6030B" w:rsidP="00B6030B">
      <w:pPr>
        <w:pStyle w:val="Saludo"/>
        <w:spacing w:before="0" w:after="0"/>
        <w:ind w:left="0"/>
        <w:rPr>
          <w:color w:val="000000" w:themeColor="text1"/>
          <w:lang w:val="es-AR"/>
        </w:rPr>
      </w:pPr>
    </w:p>
    <w:p w14:paraId="3C0391A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115].Pregunta = "Cual es el gas mas abundante en la atmosfera de la tierra?";</w:t>
      </w:r>
    </w:p>
    <w:p w14:paraId="6FF718E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115].O1 = "Propano";</w:t>
      </w:r>
    </w:p>
    <w:p w14:paraId="7583CF2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115].O2 = "Vapor";</w:t>
      </w:r>
    </w:p>
    <w:p w14:paraId="5CAE043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115].O3 = "Metano";</w:t>
      </w:r>
    </w:p>
    <w:p w14:paraId="1AE4D37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115].OC = "Nitrogeno";</w:t>
      </w:r>
    </w:p>
    <w:p w14:paraId="5790CD53" w14:textId="77777777" w:rsidR="00B6030B" w:rsidRPr="00B6030B" w:rsidRDefault="00B6030B" w:rsidP="00B6030B">
      <w:pPr>
        <w:pStyle w:val="Saludo"/>
        <w:spacing w:before="0" w:after="0"/>
        <w:ind w:left="0"/>
        <w:rPr>
          <w:color w:val="000000" w:themeColor="text1"/>
          <w:lang w:val="es-AR"/>
        </w:rPr>
      </w:pPr>
    </w:p>
    <w:p w14:paraId="6921CE3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116].Pregunta = "Cual es el animal mas grande terrestre?";</w:t>
      </w:r>
    </w:p>
    <w:p w14:paraId="50F1888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116].O1 = "Girafa Borja";</w:t>
      </w:r>
    </w:p>
    <w:p w14:paraId="5D1037E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116].O2 = "Yak";</w:t>
      </w:r>
    </w:p>
    <w:p w14:paraId="523D78F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116].O3 = "Ballena Azul";</w:t>
      </w:r>
    </w:p>
    <w:p w14:paraId="1B56E36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116].OC = "Elefante africano";</w:t>
      </w:r>
    </w:p>
    <w:p w14:paraId="6F5F361E" w14:textId="77777777" w:rsidR="00B6030B" w:rsidRPr="00B6030B" w:rsidRDefault="00B6030B" w:rsidP="00B6030B">
      <w:pPr>
        <w:pStyle w:val="Saludo"/>
        <w:spacing w:before="0" w:after="0"/>
        <w:ind w:left="0"/>
        <w:rPr>
          <w:color w:val="000000" w:themeColor="text1"/>
          <w:lang w:val="es-AR"/>
        </w:rPr>
      </w:pPr>
    </w:p>
    <w:p w14:paraId="32AC0A3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117].Pregunta = "Cual es el punto de ebullicion del agua?";</w:t>
      </w:r>
    </w:p>
    <w:p w14:paraId="0D10E0C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117].O1 = "130 C";</w:t>
      </w:r>
    </w:p>
    <w:p w14:paraId="5B8C3BB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117].O2 = "90 C";</w:t>
      </w:r>
    </w:p>
    <w:p w14:paraId="2DDB93E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117].O3 = "180 C";</w:t>
      </w:r>
    </w:p>
    <w:p w14:paraId="5BC5D62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117].OC = "100 C";</w:t>
      </w:r>
    </w:p>
    <w:p w14:paraId="4FB4F905" w14:textId="77777777" w:rsidR="00B6030B" w:rsidRPr="00B6030B" w:rsidRDefault="00B6030B" w:rsidP="00B6030B">
      <w:pPr>
        <w:pStyle w:val="Saludo"/>
        <w:spacing w:before="0" w:after="0"/>
        <w:ind w:left="0"/>
        <w:rPr>
          <w:color w:val="000000" w:themeColor="text1"/>
          <w:lang w:val="es-AR"/>
        </w:rPr>
      </w:pPr>
    </w:p>
    <w:p w14:paraId="6CC21BC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118].Pregunta = "Cual es la galaxia espiral mas cercana a la Via Lactea?";</w:t>
      </w:r>
    </w:p>
    <w:p w14:paraId="6DB01E1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118].O1 = "Hemingway";</w:t>
      </w:r>
    </w:p>
    <w:p w14:paraId="187E79B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118].O2 = "No existe una galaxia espiral";</w:t>
      </w:r>
    </w:p>
    <w:p w14:paraId="4710785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118].O3 = "Nebulosa";</w:t>
      </w:r>
    </w:p>
    <w:p w14:paraId="5DE4613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118].OC = "Andromeda";</w:t>
      </w:r>
    </w:p>
    <w:p w14:paraId="1D715D42" w14:textId="77777777" w:rsidR="00B6030B" w:rsidRPr="00B6030B" w:rsidRDefault="00B6030B" w:rsidP="00B6030B">
      <w:pPr>
        <w:pStyle w:val="Saludo"/>
        <w:spacing w:before="0" w:after="0"/>
        <w:ind w:left="0"/>
        <w:rPr>
          <w:color w:val="000000" w:themeColor="text1"/>
          <w:lang w:val="es-AR"/>
        </w:rPr>
      </w:pPr>
    </w:p>
    <w:p w14:paraId="2113794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119].Pregunta = "Cual es el metal que se encuentra en el centro de la Tierra?";</w:t>
      </w:r>
    </w:p>
    <w:p w14:paraId="031F890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119].O1 = "Platino";</w:t>
      </w:r>
    </w:p>
    <w:p w14:paraId="6BD7D5C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119].O2 = "Oro";</w:t>
      </w:r>
    </w:p>
    <w:p w14:paraId="523070F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119].O3 = "Plata";</w:t>
      </w:r>
    </w:p>
    <w:p w14:paraId="276B478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119].OC = "Hierro";</w:t>
      </w:r>
    </w:p>
    <w:p w14:paraId="59A46AB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w:t>
      </w:r>
    </w:p>
    <w:p w14:paraId="139F2323" w14:textId="77777777" w:rsidR="00B6030B" w:rsidRPr="00B6030B" w:rsidRDefault="00B6030B" w:rsidP="00B6030B">
      <w:pPr>
        <w:pStyle w:val="Saludo"/>
        <w:spacing w:before="0" w:after="0"/>
        <w:ind w:left="0"/>
        <w:rPr>
          <w:color w:val="000000" w:themeColor="text1"/>
          <w:lang w:val="es-AR"/>
        </w:rPr>
      </w:pPr>
    </w:p>
    <w:p w14:paraId="5B13A6B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void </w:t>
      </w:r>
      <w:proofErr w:type="gramStart"/>
      <w:r w:rsidRPr="00B6030B">
        <w:rPr>
          <w:color w:val="000000" w:themeColor="text1"/>
          <w:lang w:val="es-AR"/>
        </w:rPr>
        <w:t>Introduccion(</w:t>
      </w:r>
      <w:proofErr w:type="gramEnd"/>
      <w:r w:rsidRPr="00B6030B">
        <w:rPr>
          <w:color w:val="000000" w:themeColor="text1"/>
          <w:lang w:val="es-AR"/>
        </w:rPr>
        <w:t>)</w:t>
      </w:r>
    </w:p>
    <w:p w14:paraId="1BEFB2B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w:t>
      </w:r>
    </w:p>
    <w:p w14:paraId="55A8EAF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"En este desafio tendran que acertar 6 de 10 preguntas\n\n";</w:t>
      </w:r>
    </w:p>
    <w:p w14:paraId="4C4A7AD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"Tienen 10 segundos para responder o la respuesta no sera valida\n\n";</w:t>
      </w:r>
    </w:p>
    <w:p w14:paraId="6058638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"Para que la respuesta sea valida, se debera ingresar el numero que corresponde a la opcion correcta\n\n";</w:t>
      </w:r>
    </w:p>
    <w:p w14:paraId="39EEF37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"Este preguntados esta lleno de errores de ortografia debido a que no podemos mostrar caracteres especiales como las palabras con tildes\n\n";</w:t>
      </w:r>
    </w:p>
    <w:p w14:paraId="1EFE98F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system("pause");</w:t>
      </w:r>
    </w:p>
    <w:p w14:paraId="283DE2F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system("cls");</w:t>
      </w:r>
    </w:p>
    <w:p w14:paraId="6938E4E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w:t>
      </w:r>
    </w:p>
    <w:p w14:paraId="46B2ADEA" w14:textId="77777777" w:rsidR="00B6030B" w:rsidRPr="00B6030B" w:rsidRDefault="00B6030B" w:rsidP="00B6030B">
      <w:pPr>
        <w:pStyle w:val="Saludo"/>
        <w:spacing w:before="0" w:after="0"/>
        <w:ind w:left="0"/>
        <w:rPr>
          <w:color w:val="000000" w:themeColor="text1"/>
          <w:lang w:val="es-AR"/>
        </w:rPr>
      </w:pPr>
    </w:p>
    <w:p w14:paraId="4FC6B9B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void </w:t>
      </w:r>
      <w:proofErr w:type="gramStart"/>
      <w:r w:rsidRPr="00B6030B">
        <w:rPr>
          <w:color w:val="000000" w:themeColor="text1"/>
          <w:lang w:val="es-AR"/>
        </w:rPr>
        <w:t>Ruleta(</w:t>
      </w:r>
      <w:proofErr w:type="gramEnd"/>
      <w:r w:rsidRPr="00B6030B">
        <w:rPr>
          <w:color w:val="000000" w:themeColor="text1"/>
          <w:lang w:val="es-AR"/>
        </w:rPr>
        <w:t>)</w:t>
      </w:r>
    </w:p>
    <w:p w14:paraId="15D01EF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w:t>
      </w:r>
    </w:p>
    <w:p w14:paraId="6C40B00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int Random = </w:t>
      </w:r>
      <w:proofErr w:type="gramStart"/>
      <w:r w:rsidRPr="00B6030B">
        <w:rPr>
          <w:color w:val="000000" w:themeColor="text1"/>
          <w:lang w:val="es-AR"/>
        </w:rPr>
        <w:t>rand(</w:t>
      </w:r>
      <w:proofErr w:type="gramEnd"/>
      <w:r w:rsidRPr="00B6030B">
        <w:rPr>
          <w:color w:val="000000" w:themeColor="text1"/>
          <w:lang w:val="es-AR"/>
        </w:rPr>
        <w:t>) % 7, NUM;</w:t>
      </w:r>
    </w:p>
    <w:p w14:paraId="08AD4B7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switch (Random)</w:t>
      </w:r>
    </w:p>
    <w:p w14:paraId="7B34EF1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38C6386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0:</w:t>
      </w:r>
    </w:p>
    <w:p w14:paraId="276E8D7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do {</w:t>
      </w:r>
    </w:p>
    <w:p w14:paraId="573654C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NUM = </w:t>
      </w:r>
      <w:proofErr w:type="gramStart"/>
      <w:r w:rsidRPr="00B6030B">
        <w:rPr>
          <w:color w:val="000000" w:themeColor="text1"/>
          <w:lang w:val="es-AR"/>
        </w:rPr>
        <w:t>rand(</w:t>
      </w:r>
      <w:proofErr w:type="gramEnd"/>
      <w:r w:rsidRPr="00B6030B">
        <w:rPr>
          <w:color w:val="000000" w:themeColor="text1"/>
          <w:lang w:val="es-AR"/>
        </w:rPr>
        <w:t>) % 20;</w:t>
      </w:r>
    </w:p>
    <w:p w14:paraId="5A5FB08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 while (</w:t>
      </w:r>
      <w:proofErr w:type="gramStart"/>
      <w:r w:rsidRPr="00B6030B">
        <w:rPr>
          <w:color w:val="000000" w:themeColor="text1"/>
          <w:lang w:val="es-AR"/>
        </w:rPr>
        <w:t>Pregunta[</w:t>
      </w:r>
      <w:proofErr w:type="gramEnd"/>
      <w:r w:rsidRPr="00B6030B">
        <w:rPr>
          <w:color w:val="000000" w:themeColor="text1"/>
          <w:lang w:val="es-AR"/>
        </w:rPr>
        <w:t>NUM].Contador);</w:t>
      </w:r>
    </w:p>
    <w:p w14:paraId="24053C5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77E96A2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1:</w:t>
      </w:r>
    </w:p>
    <w:p w14:paraId="509AB7C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do{</w:t>
      </w:r>
      <w:proofErr w:type="gramEnd"/>
    </w:p>
    <w:p w14:paraId="5A8A3F1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NUM = (</w:t>
      </w:r>
      <w:proofErr w:type="gramStart"/>
      <w:r w:rsidRPr="00B6030B">
        <w:rPr>
          <w:color w:val="000000" w:themeColor="text1"/>
          <w:lang w:val="es-AR"/>
        </w:rPr>
        <w:t>rand(</w:t>
      </w:r>
      <w:proofErr w:type="gramEnd"/>
      <w:r w:rsidRPr="00B6030B">
        <w:rPr>
          <w:color w:val="000000" w:themeColor="text1"/>
          <w:lang w:val="es-AR"/>
        </w:rPr>
        <w:t>) % 20) + 20;</w:t>
      </w:r>
    </w:p>
    <w:p w14:paraId="04A231D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 while (</w:t>
      </w:r>
      <w:proofErr w:type="gramStart"/>
      <w:r w:rsidRPr="00B6030B">
        <w:rPr>
          <w:color w:val="000000" w:themeColor="text1"/>
          <w:lang w:val="es-AR"/>
        </w:rPr>
        <w:t>Pregunta[</w:t>
      </w:r>
      <w:proofErr w:type="gramEnd"/>
      <w:r w:rsidRPr="00B6030B">
        <w:rPr>
          <w:color w:val="000000" w:themeColor="text1"/>
          <w:lang w:val="es-AR"/>
        </w:rPr>
        <w:t>NUM].Contador);</w:t>
      </w:r>
    </w:p>
    <w:p w14:paraId="5D5FB81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3C2604C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2:</w:t>
      </w:r>
    </w:p>
    <w:p w14:paraId="1992FA0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do{</w:t>
      </w:r>
      <w:proofErr w:type="gramEnd"/>
    </w:p>
    <w:p w14:paraId="368E91F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NUM = (</w:t>
      </w:r>
      <w:proofErr w:type="gramStart"/>
      <w:r w:rsidRPr="00B6030B">
        <w:rPr>
          <w:color w:val="000000" w:themeColor="text1"/>
          <w:lang w:val="es-AR"/>
        </w:rPr>
        <w:t>rand(</w:t>
      </w:r>
      <w:proofErr w:type="gramEnd"/>
      <w:r w:rsidRPr="00B6030B">
        <w:rPr>
          <w:color w:val="000000" w:themeColor="text1"/>
          <w:lang w:val="es-AR"/>
        </w:rPr>
        <w:t>) % 20) + 40;</w:t>
      </w:r>
    </w:p>
    <w:p w14:paraId="1681BB9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 while (</w:t>
      </w:r>
      <w:proofErr w:type="gramStart"/>
      <w:r w:rsidRPr="00B6030B">
        <w:rPr>
          <w:color w:val="000000" w:themeColor="text1"/>
          <w:lang w:val="es-AR"/>
        </w:rPr>
        <w:t>Pregunta[</w:t>
      </w:r>
      <w:proofErr w:type="gramEnd"/>
      <w:r w:rsidRPr="00B6030B">
        <w:rPr>
          <w:color w:val="000000" w:themeColor="text1"/>
          <w:lang w:val="es-AR"/>
        </w:rPr>
        <w:t>NUM].Contador);</w:t>
      </w:r>
    </w:p>
    <w:p w14:paraId="0A0779E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5BDCAD7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3:</w:t>
      </w:r>
    </w:p>
    <w:p w14:paraId="3BF8B06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do{</w:t>
      </w:r>
      <w:proofErr w:type="gramEnd"/>
    </w:p>
    <w:p w14:paraId="4E948CB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NUM = (</w:t>
      </w:r>
      <w:proofErr w:type="gramStart"/>
      <w:r w:rsidRPr="00B6030B">
        <w:rPr>
          <w:color w:val="000000" w:themeColor="text1"/>
          <w:lang w:val="es-AR"/>
        </w:rPr>
        <w:t>rand(</w:t>
      </w:r>
      <w:proofErr w:type="gramEnd"/>
      <w:r w:rsidRPr="00B6030B">
        <w:rPr>
          <w:color w:val="000000" w:themeColor="text1"/>
          <w:lang w:val="es-AR"/>
        </w:rPr>
        <w:t>) % 20) + 60;</w:t>
      </w:r>
    </w:p>
    <w:p w14:paraId="33E79A9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 while (</w:t>
      </w:r>
      <w:proofErr w:type="gramStart"/>
      <w:r w:rsidRPr="00B6030B">
        <w:rPr>
          <w:color w:val="000000" w:themeColor="text1"/>
          <w:lang w:val="es-AR"/>
        </w:rPr>
        <w:t>Pregunta[</w:t>
      </w:r>
      <w:proofErr w:type="gramEnd"/>
      <w:r w:rsidRPr="00B6030B">
        <w:rPr>
          <w:color w:val="000000" w:themeColor="text1"/>
          <w:lang w:val="es-AR"/>
        </w:rPr>
        <w:t>NUM].Contador);</w:t>
      </w:r>
    </w:p>
    <w:p w14:paraId="572205E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4F48EBC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4:</w:t>
      </w:r>
    </w:p>
    <w:p w14:paraId="3B89CCA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do{</w:t>
      </w:r>
      <w:proofErr w:type="gramEnd"/>
    </w:p>
    <w:p w14:paraId="307C94E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NUM = (</w:t>
      </w:r>
      <w:proofErr w:type="gramStart"/>
      <w:r w:rsidRPr="00B6030B">
        <w:rPr>
          <w:color w:val="000000" w:themeColor="text1"/>
          <w:lang w:val="es-AR"/>
        </w:rPr>
        <w:t>rand(</w:t>
      </w:r>
      <w:proofErr w:type="gramEnd"/>
      <w:r w:rsidRPr="00B6030B">
        <w:rPr>
          <w:color w:val="000000" w:themeColor="text1"/>
          <w:lang w:val="es-AR"/>
        </w:rPr>
        <w:t>) % 20) + 80;</w:t>
      </w:r>
    </w:p>
    <w:p w14:paraId="36686BC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 while (</w:t>
      </w:r>
      <w:proofErr w:type="gramStart"/>
      <w:r w:rsidRPr="00B6030B">
        <w:rPr>
          <w:color w:val="000000" w:themeColor="text1"/>
          <w:lang w:val="es-AR"/>
        </w:rPr>
        <w:t>Pregunta[</w:t>
      </w:r>
      <w:proofErr w:type="gramEnd"/>
      <w:r w:rsidRPr="00B6030B">
        <w:rPr>
          <w:color w:val="000000" w:themeColor="text1"/>
          <w:lang w:val="es-AR"/>
        </w:rPr>
        <w:t>NUM].Contador);</w:t>
      </w:r>
    </w:p>
    <w:p w14:paraId="5EFABA2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53C471B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5:</w:t>
      </w:r>
    </w:p>
    <w:p w14:paraId="324B438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do{</w:t>
      </w:r>
      <w:proofErr w:type="gramEnd"/>
    </w:p>
    <w:p w14:paraId="0C69BDC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NUM = (</w:t>
      </w:r>
      <w:proofErr w:type="gramStart"/>
      <w:r w:rsidRPr="00B6030B">
        <w:rPr>
          <w:color w:val="000000" w:themeColor="text1"/>
          <w:lang w:val="es-AR"/>
        </w:rPr>
        <w:t>rand(</w:t>
      </w:r>
      <w:proofErr w:type="gramEnd"/>
      <w:r w:rsidRPr="00B6030B">
        <w:rPr>
          <w:color w:val="000000" w:themeColor="text1"/>
          <w:lang w:val="es-AR"/>
        </w:rPr>
        <w:t>) % 20) + 100;</w:t>
      </w:r>
    </w:p>
    <w:p w14:paraId="4FA13B5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 while (</w:t>
      </w:r>
      <w:proofErr w:type="gramStart"/>
      <w:r w:rsidRPr="00B6030B">
        <w:rPr>
          <w:color w:val="000000" w:themeColor="text1"/>
          <w:lang w:val="es-AR"/>
        </w:rPr>
        <w:t>Pregunta[</w:t>
      </w:r>
      <w:proofErr w:type="gramEnd"/>
      <w:r w:rsidRPr="00B6030B">
        <w:rPr>
          <w:color w:val="000000" w:themeColor="text1"/>
          <w:lang w:val="es-AR"/>
        </w:rPr>
        <w:t>NUM].Contador);</w:t>
      </w:r>
    </w:p>
    <w:p w14:paraId="776DD16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4B07CFC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6:</w:t>
      </w:r>
    </w:p>
    <w:p w14:paraId="05BB2AA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do {</w:t>
      </w:r>
    </w:p>
    <w:p w14:paraId="78606AA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"\nIngrese el tipo de la pregunta que queres responder:\n\n";</w:t>
      </w:r>
    </w:p>
    <w:p w14:paraId="25E8CA5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"1. Deportes\n";</w:t>
      </w:r>
    </w:p>
    <w:p w14:paraId="6EA7F3B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lastRenderedPageBreak/>
        <w:t xml:space="preserve">            cout &lt;&lt; "2. Historia\n";</w:t>
      </w:r>
    </w:p>
    <w:p w14:paraId="3C3E0B4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"3. Geografia\n";</w:t>
      </w:r>
    </w:p>
    <w:p w14:paraId="33435B1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"4. Entretenimiento\n";</w:t>
      </w:r>
    </w:p>
    <w:p w14:paraId="3A095E7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"5. Arte\n";</w:t>
      </w:r>
    </w:p>
    <w:p w14:paraId="1479B30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"6. Ciencia\n\n";</w:t>
      </w:r>
    </w:p>
    <w:p w14:paraId="1BD6DFE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NUM = charToInt(_</w:t>
      </w:r>
      <w:proofErr w:type="gramStart"/>
      <w:r w:rsidRPr="00B6030B">
        <w:rPr>
          <w:color w:val="000000" w:themeColor="text1"/>
          <w:lang w:val="es-AR"/>
        </w:rPr>
        <w:t>getch(</w:t>
      </w:r>
      <w:proofErr w:type="gramEnd"/>
      <w:r w:rsidRPr="00B6030B">
        <w:rPr>
          <w:color w:val="000000" w:themeColor="text1"/>
          <w:lang w:val="es-AR"/>
        </w:rPr>
        <w:t>));</w:t>
      </w:r>
    </w:p>
    <w:p w14:paraId="1D5957A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system("cls");</w:t>
      </w:r>
    </w:p>
    <w:p w14:paraId="078438E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 while (NUM &lt; 1 || NUM &gt; 6);</w:t>
      </w:r>
    </w:p>
    <w:p w14:paraId="76878ED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NUM--;</w:t>
      </w:r>
    </w:p>
    <w:p w14:paraId="4980C72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switch (NUM)</w:t>
      </w:r>
    </w:p>
    <w:p w14:paraId="6C64B0E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6DE28AC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0:</w:t>
      </w:r>
    </w:p>
    <w:p w14:paraId="26F36CA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do {</w:t>
      </w:r>
    </w:p>
    <w:p w14:paraId="639D2E7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NUM = </w:t>
      </w:r>
      <w:proofErr w:type="gramStart"/>
      <w:r w:rsidRPr="00B6030B">
        <w:rPr>
          <w:color w:val="000000" w:themeColor="text1"/>
          <w:lang w:val="es-AR"/>
        </w:rPr>
        <w:t>rand(</w:t>
      </w:r>
      <w:proofErr w:type="gramEnd"/>
      <w:r w:rsidRPr="00B6030B">
        <w:rPr>
          <w:color w:val="000000" w:themeColor="text1"/>
          <w:lang w:val="es-AR"/>
        </w:rPr>
        <w:t>) % 20;</w:t>
      </w:r>
    </w:p>
    <w:p w14:paraId="200BA01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 while (</w:t>
      </w:r>
      <w:proofErr w:type="gramStart"/>
      <w:r w:rsidRPr="00B6030B">
        <w:rPr>
          <w:color w:val="000000" w:themeColor="text1"/>
          <w:lang w:val="es-AR"/>
        </w:rPr>
        <w:t>Pregunta[</w:t>
      </w:r>
      <w:proofErr w:type="gramEnd"/>
      <w:r w:rsidRPr="00B6030B">
        <w:rPr>
          <w:color w:val="000000" w:themeColor="text1"/>
          <w:lang w:val="es-AR"/>
        </w:rPr>
        <w:t>NUM].Contador);</w:t>
      </w:r>
    </w:p>
    <w:p w14:paraId="7909293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6F7EBF7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1:</w:t>
      </w:r>
    </w:p>
    <w:p w14:paraId="6C839FE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do {</w:t>
      </w:r>
    </w:p>
    <w:p w14:paraId="1099536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NUM = (</w:t>
      </w:r>
      <w:proofErr w:type="gramStart"/>
      <w:r w:rsidRPr="00B6030B">
        <w:rPr>
          <w:color w:val="000000" w:themeColor="text1"/>
          <w:lang w:val="es-AR"/>
        </w:rPr>
        <w:t>rand(</w:t>
      </w:r>
      <w:proofErr w:type="gramEnd"/>
      <w:r w:rsidRPr="00B6030B">
        <w:rPr>
          <w:color w:val="000000" w:themeColor="text1"/>
          <w:lang w:val="es-AR"/>
        </w:rPr>
        <w:t>) % 20) + 20;</w:t>
      </w:r>
    </w:p>
    <w:p w14:paraId="6520859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 while (</w:t>
      </w:r>
      <w:proofErr w:type="gramStart"/>
      <w:r w:rsidRPr="00B6030B">
        <w:rPr>
          <w:color w:val="000000" w:themeColor="text1"/>
          <w:lang w:val="es-AR"/>
        </w:rPr>
        <w:t>Pregunta[</w:t>
      </w:r>
      <w:proofErr w:type="gramEnd"/>
      <w:r w:rsidRPr="00B6030B">
        <w:rPr>
          <w:color w:val="000000" w:themeColor="text1"/>
          <w:lang w:val="es-AR"/>
        </w:rPr>
        <w:t>NUM].Contador);</w:t>
      </w:r>
    </w:p>
    <w:p w14:paraId="2BB17AB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52BCE92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2:</w:t>
      </w:r>
    </w:p>
    <w:p w14:paraId="3448C1D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do {</w:t>
      </w:r>
    </w:p>
    <w:p w14:paraId="66409AE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NUM = (</w:t>
      </w:r>
      <w:proofErr w:type="gramStart"/>
      <w:r w:rsidRPr="00B6030B">
        <w:rPr>
          <w:color w:val="000000" w:themeColor="text1"/>
          <w:lang w:val="es-AR"/>
        </w:rPr>
        <w:t>rand(</w:t>
      </w:r>
      <w:proofErr w:type="gramEnd"/>
      <w:r w:rsidRPr="00B6030B">
        <w:rPr>
          <w:color w:val="000000" w:themeColor="text1"/>
          <w:lang w:val="es-AR"/>
        </w:rPr>
        <w:t>) % 20) + 40;</w:t>
      </w:r>
    </w:p>
    <w:p w14:paraId="5782CB2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 while (</w:t>
      </w:r>
      <w:proofErr w:type="gramStart"/>
      <w:r w:rsidRPr="00B6030B">
        <w:rPr>
          <w:color w:val="000000" w:themeColor="text1"/>
          <w:lang w:val="es-AR"/>
        </w:rPr>
        <w:t>Pregunta[</w:t>
      </w:r>
      <w:proofErr w:type="gramEnd"/>
      <w:r w:rsidRPr="00B6030B">
        <w:rPr>
          <w:color w:val="000000" w:themeColor="text1"/>
          <w:lang w:val="es-AR"/>
        </w:rPr>
        <w:t>NUM].Contador);</w:t>
      </w:r>
    </w:p>
    <w:p w14:paraId="4FB7BAE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568B25A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3:</w:t>
      </w:r>
    </w:p>
    <w:p w14:paraId="33309F2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do {</w:t>
      </w:r>
    </w:p>
    <w:p w14:paraId="6B55B3E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NUM = (</w:t>
      </w:r>
      <w:proofErr w:type="gramStart"/>
      <w:r w:rsidRPr="00B6030B">
        <w:rPr>
          <w:color w:val="000000" w:themeColor="text1"/>
          <w:lang w:val="es-AR"/>
        </w:rPr>
        <w:t>rand(</w:t>
      </w:r>
      <w:proofErr w:type="gramEnd"/>
      <w:r w:rsidRPr="00B6030B">
        <w:rPr>
          <w:color w:val="000000" w:themeColor="text1"/>
          <w:lang w:val="es-AR"/>
        </w:rPr>
        <w:t>) % 20) + 60;</w:t>
      </w:r>
    </w:p>
    <w:p w14:paraId="51E40CA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 while (</w:t>
      </w:r>
      <w:proofErr w:type="gramStart"/>
      <w:r w:rsidRPr="00B6030B">
        <w:rPr>
          <w:color w:val="000000" w:themeColor="text1"/>
          <w:lang w:val="es-AR"/>
        </w:rPr>
        <w:t>Pregunta[</w:t>
      </w:r>
      <w:proofErr w:type="gramEnd"/>
      <w:r w:rsidRPr="00B6030B">
        <w:rPr>
          <w:color w:val="000000" w:themeColor="text1"/>
          <w:lang w:val="es-AR"/>
        </w:rPr>
        <w:t>NUM].Contador);</w:t>
      </w:r>
    </w:p>
    <w:p w14:paraId="34C6F54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4FBC99F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4:</w:t>
      </w:r>
    </w:p>
    <w:p w14:paraId="116C0F5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do {</w:t>
      </w:r>
    </w:p>
    <w:p w14:paraId="79948E2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NUM = (</w:t>
      </w:r>
      <w:proofErr w:type="gramStart"/>
      <w:r w:rsidRPr="00B6030B">
        <w:rPr>
          <w:color w:val="000000" w:themeColor="text1"/>
          <w:lang w:val="es-AR"/>
        </w:rPr>
        <w:t>rand(</w:t>
      </w:r>
      <w:proofErr w:type="gramEnd"/>
      <w:r w:rsidRPr="00B6030B">
        <w:rPr>
          <w:color w:val="000000" w:themeColor="text1"/>
          <w:lang w:val="es-AR"/>
        </w:rPr>
        <w:t>) % 20) + 80;</w:t>
      </w:r>
    </w:p>
    <w:p w14:paraId="531E9EC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 while (</w:t>
      </w:r>
      <w:proofErr w:type="gramStart"/>
      <w:r w:rsidRPr="00B6030B">
        <w:rPr>
          <w:color w:val="000000" w:themeColor="text1"/>
          <w:lang w:val="es-AR"/>
        </w:rPr>
        <w:t>Pregunta[</w:t>
      </w:r>
      <w:proofErr w:type="gramEnd"/>
      <w:r w:rsidRPr="00B6030B">
        <w:rPr>
          <w:color w:val="000000" w:themeColor="text1"/>
          <w:lang w:val="es-AR"/>
        </w:rPr>
        <w:t>NUM].Contador);</w:t>
      </w:r>
    </w:p>
    <w:p w14:paraId="58BDF0B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09C86DB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5:</w:t>
      </w:r>
    </w:p>
    <w:p w14:paraId="6925685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do {</w:t>
      </w:r>
    </w:p>
    <w:p w14:paraId="5B206BD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NUM = (</w:t>
      </w:r>
      <w:proofErr w:type="gramStart"/>
      <w:r w:rsidRPr="00B6030B">
        <w:rPr>
          <w:color w:val="000000" w:themeColor="text1"/>
          <w:lang w:val="es-AR"/>
        </w:rPr>
        <w:t>rand(</w:t>
      </w:r>
      <w:proofErr w:type="gramEnd"/>
      <w:r w:rsidRPr="00B6030B">
        <w:rPr>
          <w:color w:val="000000" w:themeColor="text1"/>
          <w:lang w:val="es-AR"/>
        </w:rPr>
        <w:t>) % 20) + 100;</w:t>
      </w:r>
    </w:p>
    <w:p w14:paraId="05D593E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 while (</w:t>
      </w:r>
      <w:proofErr w:type="gramStart"/>
      <w:r w:rsidRPr="00B6030B">
        <w:rPr>
          <w:color w:val="000000" w:themeColor="text1"/>
          <w:lang w:val="es-AR"/>
        </w:rPr>
        <w:t>Pregunta[</w:t>
      </w:r>
      <w:proofErr w:type="gramEnd"/>
      <w:r w:rsidRPr="00B6030B">
        <w:rPr>
          <w:color w:val="000000" w:themeColor="text1"/>
          <w:lang w:val="es-AR"/>
        </w:rPr>
        <w:t>NUM].Contador);</w:t>
      </w:r>
    </w:p>
    <w:p w14:paraId="6D97263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5AA1A8A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06D0E49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16DD61D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45FF8D2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Pregunta[</w:t>
      </w:r>
      <w:proofErr w:type="gramEnd"/>
      <w:r w:rsidRPr="00B6030B">
        <w:rPr>
          <w:color w:val="000000" w:themeColor="text1"/>
          <w:lang w:val="es-AR"/>
        </w:rPr>
        <w:t>NUM].Contador = true;</w:t>
      </w:r>
    </w:p>
    <w:p w14:paraId="77D6403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int </w:t>
      </w:r>
      <w:proofErr w:type="gramStart"/>
      <w:r w:rsidRPr="00B6030B">
        <w:rPr>
          <w:color w:val="000000" w:themeColor="text1"/>
          <w:lang w:val="es-AR"/>
        </w:rPr>
        <w:t>num[</w:t>
      </w:r>
      <w:proofErr w:type="gramEnd"/>
      <w:r w:rsidRPr="00B6030B">
        <w:rPr>
          <w:color w:val="000000" w:themeColor="text1"/>
          <w:lang w:val="es-AR"/>
        </w:rPr>
        <w:t>4] = { 0,0,0,0 };</w:t>
      </w:r>
    </w:p>
    <w:p w14:paraId="716B842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int OC;</w:t>
      </w:r>
    </w:p>
    <w:p w14:paraId="44B8DEB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w:t>
      </w:r>
      <w:proofErr w:type="gramStart"/>
      <w:r w:rsidRPr="00B6030B">
        <w:rPr>
          <w:color w:val="000000" w:themeColor="text1"/>
          <w:lang w:val="es-AR"/>
        </w:rPr>
        <w:t>Pregunta[</w:t>
      </w:r>
      <w:proofErr w:type="gramEnd"/>
      <w:r w:rsidRPr="00B6030B">
        <w:rPr>
          <w:color w:val="000000" w:themeColor="text1"/>
          <w:lang w:val="es-AR"/>
        </w:rPr>
        <w:t>NUM].Pregunta &lt;&lt; "\n\n";</w:t>
      </w:r>
    </w:p>
    <w:p w14:paraId="0344447C" w14:textId="77777777" w:rsidR="00B6030B" w:rsidRPr="00B6030B" w:rsidRDefault="00B6030B" w:rsidP="00B6030B">
      <w:pPr>
        <w:pStyle w:val="Saludo"/>
        <w:spacing w:before="0" w:after="0"/>
        <w:ind w:left="0"/>
        <w:rPr>
          <w:color w:val="000000" w:themeColor="text1"/>
          <w:lang w:val="es-AR"/>
        </w:rPr>
      </w:pPr>
    </w:p>
    <w:p w14:paraId="6D03F92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num[</w:t>
      </w:r>
      <w:proofErr w:type="gramEnd"/>
      <w:r w:rsidRPr="00B6030B">
        <w:rPr>
          <w:color w:val="000000" w:themeColor="text1"/>
          <w:lang w:val="es-AR"/>
        </w:rPr>
        <w:t>0] = (rand() % 4) + 1;</w:t>
      </w:r>
    </w:p>
    <w:p w14:paraId="4C7A182C" w14:textId="77777777" w:rsidR="00B6030B" w:rsidRPr="00B6030B" w:rsidRDefault="00B6030B" w:rsidP="00B6030B">
      <w:pPr>
        <w:pStyle w:val="Saludo"/>
        <w:spacing w:before="0" w:after="0"/>
        <w:ind w:left="0"/>
        <w:rPr>
          <w:color w:val="000000" w:themeColor="text1"/>
          <w:lang w:val="es-AR"/>
        </w:rPr>
      </w:pPr>
    </w:p>
    <w:p w14:paraId="02FE3A0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do</w:t>
      </w:r>
    </w:p>
    <w:p w14:paraId="6E04396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lastRenderedPageBreak/>
        <w:t xml:space="preserve">    {</w:t>
      </w:r>
    </w:p>
    <w:p w14:paraId="331A82E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num[</w:t>
      </w:r>
      <w:proofErr w:type="gramEnd"/>
      <w:r w:rsidRPr="00B6030B">
        <w:rPr>
          <w:color w:val="000000" w:themeColor="text1"/>
          <w:lang w:val="es-AR"/>
        </w:rPr>
        <w:t>1] = (rand() % 4) + 1;</w:t>
      </w:r>
    </w:p>
    <w:p w14:paraId="1B1DA78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 while (</w:t>
      </w:r>
      <w:proofErr w:type="gramStart"/>
      <w:r w:rsidRPr="00B6030B">
        <w:rPr>
          <w:color w:val="000000" w:themeColor="text1"/>
          <w:lang w:val="es-AR"/>
        </w:rPr>
        <w:t>num[</w:t>
      </w:r>
      <w:proofErr w:type="gramEnd"/>
      <w:r w:rsidRPr="00B6030B">
        <w:rPr>
          <w:color w:val="000000" w:themeColor="text1"/>
          <w:lang w:val="es-AR"/>
        </w:rPr>
        <w:t>1] == num[0]);</w:t>
      </w:r>
    </w:p>
    <w:p w14:paraId="5BB088F5" w14:textId="77777777" w:rsidR="00B6030B" w:rsidRPr="00B6030B" w:rsidRDefault="00B6030B" w:rsidP="00B6030B">
      <w:pPr>
        <w:pStyle w:val="Saludo"/>
        <w:spacing w:before="0" w:after="0"/>
        <w:ind w:left="0"/>
        <w:rPr>
          <w:color w:val="000000" w:themeColor="text1"/>
          <w:lang w:val="es-AR"/>
        </w:rPr>
      </w:pPr>
    </w:p>
    <w:p w14:paraId="1E83119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do</w:t>
      </w:r>
    </w:p>
    <w:p w14:paraId="2545DD7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044DE66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num[</w:t>
      </w:r>
      <w:proofErr w:type="gramEnd"/>
      <w:r w:rsidRPr="00B6030B">
        <w:rPr>
          <w:color w:val="000000" w:themeColor="text1"/>
          <w:lang w:val="es-AR"/>
        </w:rPr>
        <w:t>2] = (rand() % 4) + 1;</w:t>
      </w:r>
    </w:p>
    <w:p w14:paraId="3B8C3AB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 while (</w:t>
      </w:r>
      <w:proofErr w:type="gramStart"/>
      <w:r w:rsidRPr="00B6030B">
        <w:rPr>
          <w:color w:val="000000" w:themeColor="text1"/>
          <w:lang w:val="es-AR"/>
        </w:rPr>
        <w:t>num[</w:t>
      </w:r>
      <w:proofErr w:type="gramEnd"/>
      <w:r w:rsidRPr="00B6030B">
        <w:rPr>
          <w:color w:val="000000" w:themeColor="text1"/>
          <w:lang w:val="es-AR"/>
        </w:rPr>
        <w:t>2] == num[0] || num[2] == num[1]);</w:t>
      </w:r>
    </w:p>
    <w:p w14:paraId="0DB5FED0" w14:textId="77777777" w:rsidR="00B6030B" w:rsidRPr="00B6030B" w:rsidRDefault="00B6030B" w:rsidP="00B6030B">
      <w:pPr>
        <w:pStyle w:val="Saludo"/>
        <w:spacing w:before="0" w:after="0"/>
        <w:ind w:left="0"/>
        <w:rPr>
          <w:color w:val="000000" w:themeColor="text1"/>
          <w:lang w:val="es-AR"/>
        </w:rPr>
      </w:pPr>
    </w:p>
    <w:p w14:paraId="19FD341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do</w:t>
      </w:r>
    </w:p>
    <w:p w14:paraId="21C4885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0BAE27C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num[</w:t>
      </w:r>
      <w:proofErr w:type="gramEnd"/>
      <w:r w:rsidRPr="00B6030B">
        <w:rPr>
          <w:color w:val="000000" w:themeColor="text1"/>
          <w:lang w:val="es-AR"/>
        </w:rPr>
        <w:t>3] = (rand() % 4) + 1;</w:t>
      </w:r>
    </w:p>
    <w:p w14:paraId="3337BD8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 while (</w:t>
      </w:r>
      <w:proofErr w:type="gramStart"/>
      <w:r w:rsidRPr="00B6030B">
        <w:rPr>
          <w:color w:val="000000" w:themeColor="text1"/>
          <w:lang w:val="es-AR"/>
        </w:rPr>
        <w:t>num[</w:t>
      </w:r>
      <w:proofErr w:type="gramEnd"/>
      <w:r w:rsidRPr="00B6030B">
        <w:rPr>
          <w:color w:val="000000" w:themeColor="text1"/>
          <w:lang w:val="es-AR"/>
        </w:rPr>
        <w:t>3] == num[0] || num[3] == num[1] || num[3] == num[2]);</w:t>
      </w:r>
    </w:p>
    <w:p w14:paraId="7C6FAB07" w14:textId="77777777" w:rsidR="00B6030B" w:rsidRPr="00B6030B" w:rsidRDefault="00B6030B" w:rsidP="00B6030B">
      <w:pPr>
        <w:pStyle w:val="Saludo"/>
        <w:spacing w:before="0" w:after="0"/>
        <w:ind w:left="0"/>
        <w:rPr>
          <w:color w:val="000000" w:themeColor="text1"/>
          <w:lang w:val="es-AR"/>
        </w:rPr>
      </w:pPr>
    </w:p>
    <w:p w14:paraId="63011F75" w14:textId="77777777" w:rsidR="00B6030B" w:rsidRPr="00B6030B" w:rsidRDefault="00B6030B" w:rsidP="00B6030B">
      <w:pPr>
        <w:pStyle w:val="Saludo"/>
        <w:spacing w:before="0" w:after="0"/>
        <w:ind w:left="0"/>
        <w:rPr>
          <w:color w:val="000000" w:themeColor="text1"/>
          <w:lang w:val="es-AR"/>
        </w:rPr>
      </w:pPr>
    </w:p>
    <w:p w14:paraId="3D20A558" w14:textId="77777777" w:rsidR="00B6030B" w:rsidRPr="00B6030B" w:rsidRDefault="00B6030B" w:rsidP="00B6030B">
      <w:pPr>
        <w:pStyle w:val="Saludo"/>
        <w:spacing w:before="0" w:after="0"/>
        <w:ind w:left="0"/>
        <w:rPr>
          <w:color w:val="000000" w:themeColor="text1"/>
          <w:lang w:val="es-AR"/>
        </w:rPr>
      </w:pPr>
    </w:p>
    <w:p w14:paraId="2873F2A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for (int i = 1; i &lt; 5; i++) {</w:t>
      </w:r>
    </w:p>
    <w:p w14:paraId="033056F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switch (</w:t>
      </w:r>
      <w:proofErr w:type="gramStart"/>
      <w:r w:rsidRPr="00B6030B">
        <w:rPr>
          <w:color w:val="000000" w:themeColor="text1"/>
          <w:lang w:val="es-AR"/>
        </w:rPr>
        <w:t>num[</w:t>
      </w:r>
      <w:proofErr w:type="gramEnd"/>
      <w:r w:rsidRPr="00B6030B">
        <w:rPr>
          <w:color w:val="000000" w:themeColor="text1"/>
          <w:lang w:val="es-AR"/>
        </w:rPr>
        <w:t>i - 1])</w:t>
      </w:r>
    </w:p>
    <w:p w14:paraId="7085365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4181B38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1:</w:t>
      </w:r>
    </w:p>
    <w:p w14:paraId="27D1BE7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i &lt;&lt; ". " &lt;&lt; </w:t>
      </w:r>
      <w:proofErr w:type="gramStart"/>
      <w:r w:rsidRPr="00B6030B">
        <w:rPr>
          <w:color w:val="000000" w:themeColor="text1"/>
          <w:lang w:val="es-AR"/>
        </w:rPr>
        <w:t>Pregunta[</w:t>
      </w:r>
      <w:proofErr w:type="gramEnd"/>
      <w:r w:rsidRPr="00B6030B">
        <w:rPr>
          <w:color w:val="000000" w:themeColor="text1"/>
          <w:lang w:val="es-AR"/>
        </w:rPr>
        <w:t>NUM].O1 &lt;&lt; endl;</w:t>
      </w:r>
    </w:p>
    <w:p w14:paraId="3485262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7314E20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2:</w:t>
      </w:r>
    </w:p>
    <w:p w14:paraId="03312F0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i &lt;&lt; ". " &lt;&lt; </w:t>
      </w:r>
      <w:proofErr w:type="gramStart"/>
      <w:r w:rsidRPr="00B6030B">
        <w:rPr>
          <w:color w:val="000000" w:themeColor="text1"/>
          <w:lang w:val="es-AR"/>
        </w:rPr>
        <w:t>Pregunta[</w:t>
      </w:r>
      <w:proofErr w:type="gramEnd"/>
      <w:r w:rsidRPr="00B6030B">
        <w:rPr>
          <w:color w:val="000000" w:themeColor="text1"/>
          <w:lang w:val="es-AR"/>
        </w:rPr>
        <w:t>NUM].O2 &lt;&lt; endl;</w:t>
      </w:r>
    </w:p>
    <w:p w14:paraId="10E5971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52E19FF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3:</w:t>
      </w:r>
    </w:p>
    <w:p w14:paraId="34C21B4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i &lt;&lt; ". " &lt;&lt; </w:t>
      </w:r>
      <w:proofErr w:type="gramStart"/>
      <w:r w:rsidRPr="00B6030B">
        <w:rPr>
          <w:color w:val="000000" w:themeColor="text1"/>
          <w:lang w:val="es-AR"/>
        </w:rPr>
        <w:t>Pregunta[</w:t>
      </w:r>
      <w:proofErr w:type="gramEnd"/>
      <w:r w:rsidRPr="00B6030B">
        <w:rPr>
          <w:color w:val="000000" w:themeColor="text1"/>
          <w:lang w:val="es-AR"/>
        </w:rPr>
        <w:t>NUM].O3 &lt;&lt; endl;</w:t>
      </w:r>
    </w:p>
    <w:p w14:paraId="159D18C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46CC8E0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case 4:</w:t>
      </w:r>
    </w:p>
    <w:p w14:paraId="307115B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i &lt;&lt; ". " &lt;&lt; </w:t>
      </w:r>
      <w:proofErr w:type="gramStart"/>
      <w:r w:rsidRPr="00B6030B">
        <w:rPr>
          <w:color w:val="000000" w:themeColor="text1"/>
          <w:lang w:val="es-AR"/>
        </w:rPr>
        <w:t>Pregunta[</w:t>
      </w:r>
      <w:proofErr w:type="gramEnd"/>
      <w:r w:rsidRPr="00B6030B">
        <w:rPr>
          <w:color w:val="000000" w:themeColor="text1"/>
          <w:lang w:val="es-AR"/>
        </w:rPr>
        <w:t>NUM].OC &lt;&lt; endl;</w:t>
      </w:r>
    </w:p>
    <w:p w14:paraId="7D5B7E7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OC = i;</w:t>
      </w:r>
    </w:p>
    <w:p w14:paraId="3A0EE19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break;</w:t>
      </w:r>
    </w:p>
    <w:p w14:paraId="67F203C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4A88990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75646FC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clock_t t;</w:t>
      </w:r>
    </w:p>
    <w:p w14:paraId="2921CA6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t = </w:t>
      </w:r>
      <w:proofErr w:type="gramStart"/>
      <w:r w:rsidRPr="00B6030B">
        <w:rPr>
          <w:color w:val="000000" w:themeColor="text1"/>
          <w:lang w:val="es-AR"/>
        </w:rPr>
        <w:t>clock(</w:t>
      </w:r>
      <w:proofErr w:type="gramEnd"/>
      <w:r w:rsidRPr="00B6030B">
        <w:rPr>
          <w:color w:val="000000" w:themeColor="text1"/>
          <w:lang w:val="es-AR"/>
        </w:rPr>
        <w:t>);</w:t>
      </w:r>
    </w:p>
    <w:p w14:paraId="105F0E2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int rta;</w:t>
      </w:r>
    </w:p>
    <w:p w14:paraId="29AF29F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do {</w:t>
      </w:r>
    </w:p>
    <w:p w14:paraId="3FE8BD5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rta = charToInt(_</w:t>
      </w:r>
      <w:proofErr w:type="gramStart"/>
      <w:r w:rsidRPr="00B6030B">
        <w:rPr>
          <w:color w:val="000000" w:themeColor="text1"/>
          <w:lang w:val="es-AR"/>
        </w:rPr>
        <w:t>getch(</w:t>
      </w:r>
      <w:proofErr w:type="gramEnd"/>
      <w:r w:rsidRPr="00B6030B">
        <w:rPr>
          <w:color w:val="000000" w:themeColor="text1"/>
          <w:lang w:val="es-AR"/>
        </w:rPr>
        <w:t>));</w:t>
      </w:r>
    </w:p>
    <w:p w14:paraId="5EB5AF8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 while (rta &lt; 1 || rta &gt; 4);</w:t>
      </w:r>
    </w:p>
    <w:p w14:paraId="7B1C2CA7"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t = </w:t>
      </w:r>
      <w:proofErr w:type="gramStart"/>
      <w:r w:rsidRPr="00B6030B">
        <w:rPr>
          <w:color w:val="000000" w:themeColor="text1"/>
          <w:lang w:val="es-AR"/>
        </w:rPr>
        <w:t>clock(</w:t>
      </w:r>
      <w:proofErr w:type="gramEnd"/>
      <w:r w:rsidRPr="00B6030B">
        <w:rPr>
          <w:color w:val="000000" w:themeColor="text1"/>
          <w:lang w:val="es-AR"/>
        </w:rPr>
        <w:t>) - t;</w:t>
      </w:r>
    </w:p>
    <w:p w14:paraId="02E9F59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if (rta == OC &amp;&amp; float(t) / CLOCKS_PER_SEC &lt;= 10.00)</w:t>
      </w:r>
    </w:p>
    <w:p w14:paraId="64802DB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2466FA1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Respuestas_Correctas++;</w:t>
      </w:r>
    </w:p>
    <w:p w14:paraId="1D93F8D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"\n\nAcertaste\n";</w:t>
      </w:r>
    </w:p>
    <w:p w14:paraId="50BE902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39ACCA3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else if (rta == OC)</w:t>
      </w:r>
    </w:p>
    <w:p w14:paraId="34D558B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77BA71E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"\n\nAcertaste pero tardaste mas de 10 segundos (";</w:t>
      </w:r>
    </w:p>
    <w:p w14:paraId="46B06E94"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fixed &lt;&lt; </w:t>
      </w:r>
      <w:proofErr w:type="gramStart"/>
      <w:r w:rsidRPr="00B6030B">
        <w:rPr>
          <w:color w:val="000000" w:themeColor="text1"/>
          <w:lang w:val="es-AR"/>
        </w:rPr>
        <w:t>setprecision(</w:t>
      </w:r>
      <w:proofErr w:type="gramEnd"/>
      <w:r w:rsidRPr="00B6030B">
        <w:rPr>
          <w:color w:val="000000" w:themeColor="text1"/>
          <w:lang w:val="es-AR"/>
        </w:rPr>
        <w:t>2) &lt;&lt; float(t) / CLOCKS_PER_SEC;</w:t>
      </w:r>
    </w:p>
    <w:p w14:paraId="798EFE8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"s), la respuesta no sera valida\n";</w:t>
      </w:r>
    </w:p>
    <w:p w14:paraId="7DC6736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4147116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lastRenderedPageBreak/>
        <w:t xml:space="preserve">    else</w:t>
      </w:r>
    </w:p>
    <w:p w14:paraId="5E73C9E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1B148353"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"\n\nFallaste\nLa respuesta correcta era: " &lt;&lt; </w:t>
      </w:r>
      <w:proofErr w:type="gramStart"/>
      <w:r w:rsidRPr="00B6030B">
        <w:rPr>
          <w:color w:val="000000" w:themeColor="text1"/>
          <w:lang w:val="es-AR"/>
        </w:rPr>
        <w:t>Pregunta[</w:t>
      </w:r>
      <w:proofErr w:type="gramEnd"/>
      <w:r w:rsidRPr="00B6030B">
        <w:rPr>
          <w:color w:val="000000" w:themeColor="text1"/>
          <w:lang w:val="es-AR"/>
        </w:rPr>
        <w:t>NUM].OC &lt;&lt; "\n";</w:t>
      </w:r>
    </w:p>
    <w:p w14:paraId="7CFEBEA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53E5BD2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endl;</w:t>
      </w:r>
    </w:p>
    <w:p w14:paraId="2F97486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system("pause");</w:t>
      </w:r>
    </w:p>
    <w:p w14:paraId="59C093B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w:t>
      </w:r>
    </w:p>
    <w:p w14:paraId="4BEEE111" w14:textId="77777777" w:rsidR="00B6030B" w:rsidRPr="00B6030B" w:rsidRDefault="00B6030B" w:rsidP="00B6030B">
      <w:pPr>
        <w:pStyle w:val="Saludo"/>
        <w:spacing w:before="0" w:after="0"/>
        <w:ind w:left="0"/>
        <w:rPr>
          <w:color w:val="000000" w:themeColor="text1"/>
          <w:lang w:val="es-AR"/>
        </w:rPr>
      </w:pPr>
    </w:p>
    <w:p w14:paraId="263D150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int </w:t>
      </w:r>
      <w:proofErr w:type="gramStart"/>
      <w:r w:rsidRPr="00B6030B">
        <w:rPr>
          <w:color w:val="000000" w:themeColor="text1"/>
          <w:lang w:val="es-AR"/>
        </w:rPr>
        <w:t>main(</w:t>
      </w:r>
      <w:proofErr w:type="gramEnd"/>
      <w:r w:rsidRPr="00B6030B">
        <w:rPr>
          <w:color w:val="000000" w:themeColor="text1"/>
          <w:lang w:val="es-AR"/>
        </w:rPr>
        <w:t>)</w:t>
      </w:r>
    </w:p>
    <w:p w14:paraId="105B9A5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w:t>
      </w:r>
    </w:p>
    <w:p w14:paraId="253BA57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srand(</w:t>
      </w:r>
      <w:proofErr w:type="gramStart"/>
      <w:r w:rsidRPr="00B6030B">
        <w:rPr>
          <w:color w:val="000000" w:themeColor="text1"/>
          <w:lang w:val="es-AR"/>
        </w:rPr>
        <w:t>time(</w:t>
      </w:r>
      <w:proofErr w:type="gramEnd"/>
      <w:r w:rsidRPr="00B6030B">
        <w:rPr>
          <w:color w:val="000000" w:themeColor="text1"/>
          <w:lang w:val="es-AR"/>
        </w:rPr>
        <w:t>NULL));</w:t>
      </w:r>
    </w:p>
    <w:p w14:paraId="7C4774C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system("cls");</w:t>
      </w:r>
    </w:p>
    <w:p w14:paraId="5C572EF6"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int contador = 0;</w:t>
      </w:r>
    </w:p>
    <w:p w14:paraId="17B1703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do</w:t>
      </w:r>
    </w:p>
    <w:p w14:paraId="0D2A56C2"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2C4EF81D"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Sleep(</w:t>
      </w:r>
      <w:proofErr w:type="gramEnd"/>
      <w:r w:rsidRPr="00B6030B">
        <w:rPr>
          <w:color w:val="000000" w:themeColor="text1"/>
          <w:lang w:val="es-AR"/>
        </w:rPr>
        <w:t>1000);</w:t>
      </w:r>
    </w:p>
    <w:p w14:paraId="6C914DB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contador++;</w:t>
      </w:r>
    </w:p>
    <w:p w14:paraId="1D6070B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if (</w:t>
      </w:r>
      <w:proofErr w:type="gramStart"/>
      <w:r w:rsidRPr="00B6030B">
        <w:rPr>
          <w:color w:val="000000" w:themeColor="text1"/>
          <w:lang w:val="es-AR"/>
        </w:rPr>
        <w:t>contador !</w:t>
      </w:r>
      <w:proofErr w:type="gramEnd"/>
      <w:r w:rsidRPr="00B6030B">
        <w:rPr>
          <w:color w:val="000000" w:themeColor="text1"/>
          <w:lang w:val="es-AR"/>
        </w:rPr>
        <w:t>= 1)</w:t>
      </w:r>
    </w:p>
    <w:p w14:paraId="17D16F6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58ABA878"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"No logreste acertar al menos 6 de 10 preguntas\n\n";</w:t>
      </w:r>
    </w:p>
    <w:p w14:paraId="4C6AEC9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"No te preocupes, tenes intentos ilimitados\n\n";</w:t>
      </w:r>
    </w:p>
    <w:p w14:paraId="3D0262D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system("pause");</w:t>
      </w:r>
    </w:p>
    <w:p w14:paraId="1F97E9F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system("cls");</w:t>
      </w:r>
    </w:p>
    <w:p w14:paraId="21F68FB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setFalse(</w:t>
      </w:r>
      <w:proofErr w:type="gramEnd"/>
      <w:r w:rsidRPr="00B6030B">
        <w:rPr>
          <w:color w:val="000000" w:themeColor="text1"/>
          <w:lang w:val="es-AR"/>
        </w:rPr>
        <w:t>);</w:t>
      </w:r>
    </w:p>
    <w:p w14:paraId="0AF4AFDC"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680B43DE"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else {</w:t>
      </w:r>
    </w:p>
    <w:p w14:paraId="1337774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Iniciar_</w:t>
      </w:r>
      <w:proofErr w:type="gramStart"/>
      <w:r w:rsidRPr="00B6030B">
        <w:rPr>
          <w:color w:val="000000" w:themeColor="text1"/>
          <w:lang w:val="es-AR"/>
        </w:rPr>
        <w:t>programa(</w:t>
      </w:r>
      <w:proofErr w:type="gramEnd"/>
      <w:r w:rsidRPr="00B6030B">
        <w:rPr>
          <w:color w:val="000000" w:themeColor="text1"/>
          <w:lang w:val="es-AR"/>
        </w:rPr>
        <w:t>);</w:t>
      </w:r>
    </w:p>
    <w:p w14:paraId="51E80AF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Introduccion(</w:t>
      </w:r>
      <w:proofErr w:type="gramEnd"/>
      <w:r w:rsidRPr="00B6030B">
        <w:rPr>
          <w:color w:val="000000" w:themeColor="text1"/>
          <w:lang w:val="es-AR"/>
        </w:rPr>
        <w:t>);</w:t>
      </w:r>
    </w:p>
    <w:p w14:paraId="4DFA0265"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0B3AB3E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Respuestas_Correctas = 0;</w:t>
      </w:r>
    </w:p>
    <w:p w14:paraId="6614B59A"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for (int i = 0; i &lt; 10; i++)</w:t>
      </w:r>
    </w:p>
    <w:p w14:paraId="4387CB7B"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4B96152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roofErr w:type="gramStart"/>
      <w:r w:rsidRPr="00B6030B">
        <w:rPr>
          <w:color w:val="000000" w:themeColor="text1"/>
          <w:lang w:val="es-AR"/>
        </w:rPr>
        <w:t>Ruleta(</w:t>
      </w:r>
      <w:proofErr w:type="gramEnd"/>
      <w:r w:rsidRPr="00B6030B">
        <w:rPr>
          <w:color w:val="000000" w:themeColor="text1"/>
          <w:lang w:val="es-AR"/>
        </w:rPr>
        <w:t>);</w:t>
      </w:r>
    </w:p>
    <w:p w14:paraId="57B699D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system("cls");</w:t>
      </w:r>
    </w:p>
    <w:p w14:paraId="1337AB30"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w:t>
      </w:r>
    </w:p>
    <w:p w14:paraId="59AF161F"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system("cls");</w:t>
      </w:r>
    </w:p>
    <w:p w14:paraId="2CF07A41"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 while (Respuestas_Correctas &lt; 6);</w:t>
      </w:r>
    </w:p>
    <w:p w14:paraId="208EE509" w14:textId="77777777"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cout &lt;&lt; "Lograste completar el preguntados\n\n" &lt;&lt; "Codigo: " &lt;&lt; CODIGO &lt;&lt; endl;</w:t>
      </w:r>
    </w:p>
    <w:p w14:paraId="24F54072" w14:textId="59F96435" w:rsidR="00B6030B" w:rsidRPr="00B6030B" w:rsidRDefault="00B6030B" w:rsidP="00B6030B">
      <w:pPr>
        <w:pStyle w:val="Saludo"/>
        <w:spacing w:before="0" w:after="0"/>
        <w:ind w:left="0"/>
        <w:rPr>
          <w:color w:val="000000" w:themeColor="text1"/>
          <w:lang w:val="es-AR"/>
        </w:rPr>
      </w:pPr>
      <w:r w:rsidRPr="00B6030B">
        <w:rPr>
          <w:color w:val="000000" w:themeColor="text1"/>
          <w:lang w:val="es-AR"/>
        </w:rPr>
        <w:t xml:space="preserve">    return 0;</w:t>
      </w:r>
    </w:p>
    <w:p w14:paraId="4F2558AE" w14:textId="6FB61566" w:rsidR="004C49AF" w:rsidRPr="00F16ADE" w:rsidRDefault="00B6030B" w:rsidP="00B6030B">
      <w:pPr>
        <w:pStyle w:val="Saludo"/>
        <w:spacing w:before="0" w:after="0"/>
        <w:ind w:left="0"/>
        <w:rPr>
          <w:color w:val="000000" w:themeColor="text1"/>
          <w:lang w:val="es-AR"/>
        </w:rPr>
      </w:pPr>
      <w:r w:rsidRPr="00B6030B">
        <w:rPr>
          <w:color w:val="000000" w:themeColor="text1"/>
          <w:lang w:val="es-AR"/>
        </w:rPr>
        <w:t>}</w:t>
      </w:r>
    </w:p>
    <w:sectPr w:rsidR="004C49AF" w:rsidRPr="00F16ADE"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F6817" w14:textId="77777777" w:rsidR="0093268D" w:rsidRDefault="0093268D" w:rsidP="00A66B18">
      <w:pPr>
        <w:spacing w:before="0" w:after="0"/>
      </w:pPr>
      <w:r>
        <w:separator/>
      </w:r>
    </w:p>
  </w:endnote>
  <w:endnote w:type="continuationSeparator" w:id="0">
    <w:p w14:paraId="50FD09F3" w14:textId="77777777" w:rsidR="0093268D" w:rsidRDefault="0093268D"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B975C" w14:textId="77777777" w:rsidR="0093268D" w:rsidRDefault="0093268D" w:rsidP="00A66B18">
      <w:pPr>
        <w:spacing w:before="0" w:after="0"/>
      </w:pPr>
      <w:r>
        <w:separator/>
      </w:r>
    </w:p>
  </w:footnote>
  <w:footnote w:type="continuationSeparator" w:id="0">
    <w:p w14:paraId="1E05799C" w14:textId="77777777" w:rsidR="0093268D" w:rsidRDefault="0093268D" w:rsidP="00A66B1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7434"/>
    <w:rsid w:val="00063A20"/>
    <w:rsid w:val="00083BAA"/>
    <w:rsid w:val="000D7434"/>
    <w:rsid w:val="0010680C"/>
    <w:rsid w:val="00152B0B"/>
    <w:rsid w:val="001766D6"/>
    <w:rsid w:val="00192419"/>
    <w:rsid w:val="001C270D"/>
    <w:rsid w:val="001D34EA"/>
    <w:rsid w:val="001E2320"/>
    <w:rsid w:val="00214E28"/>
    <w:rsid w:val="00293C8D"/>
    <w:rsid w:val="00352B81"/>
    <w:rsid w:val="00394757"/>
    <w:rsid w:val="003A0150"/>
    <w:rsid w:val="003E24DF"/>
    <w:rsid w:val="003F2DD6"/>
    <w:rsid w:val="003F691D"/>
    <w:rsid w:val="0041428F"/>
    <w:rsid w:val="004A2B0D"/>
    <w:rsid w:val="004C49AF"/>
    <w:rsid w:val="005137EB"/>
    <w:rsid w:val="005C2210"/>
    <w:rsid w:val="005F2BCB"/>
    <w:rsid w:val="00615018"/>
    <w:rsid w:val="0062123A"/>
    <w:rsid w:val="00646E75"/>
    <w:rsid w:val="006A2E57"/>
    <w:rsid w:val="006C19A5"/>
    <w:rsid w:val="006F6F10"/>
    <w:rsid w:val="00783E79"/>
    <w:rsid w:val="007B5AE8"/>
    <w:rsid w:val="007F5192"/>
    <w:rsid w:val="00831721"/>
    <w:rsid w:val="00862A06"/>
    <w:rsid w:val="0093268D"/>
    <w:rsid w:val="00941772"/>
    <w:rsid w:val="00A26FE7"/>
    <w:rsid w:val="00A65384"/>
    <w:rsid w:val="00A66B18"/>
    <w:rsid w:val="00A6783B"/>
    <w:rsid w:val="00A96CF8"/>
    <w:rsid w:val="00AA089B"/>
    <w:rsid w:val="00AD003B"/>
    <w:rsid w:val="00AE1388"/>
    <w:rsid w:val="00AF3982"/>
    <w:rsid w:val="00B0528E"/>
    <w:rsid w:val="00B50294"/>
    <w:rsid w:val="00B57D6E"/>
    <w:rsid w:val="00B6030B"/>
    <w:rsid w:val="00B93312"/>
    <w:rsid w:val="00C701F7"/>
    <w:rsid w:val="00C70786"/>
    <w:rsid w:val="00CC22F3"/>
    <w:rsid w:val="00D10958"/>
    <w:rsid w:val="00D66593"/>
    <w:rsid w:val="00DE6DA2"/>
    <w:rsid w:val="00DF2D30"/>
    <w:rsid w:val="00E34A2E"/>
    <w:rsid w:val="00E4786A"/>
    <w:rsid w:val="00E55D74"/>
    <w:rsid w:val="00E6540C"/>
    <w:rsid w:val="00E81E2A"/>
    <w:rsid w:val="00EE0952"/>
    <w:rsid w:val="00EE20D2"/>
    <w:rsid w:val="00F16ADE"/>
    <w:rsid w:val="00F71F31"/>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784E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tulo1">
    <w:name w:val="heading 1"/>
    <w:basedOn w:val="Normal"/>
    <w:next w:val="Normal"/>
    <w:link w:val="Ttulo1C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tulo2">
    <w:name w:val="heading 2"/>
    <w:basedOn w:val="Normal"/>
    <w:next w:val="Normal"/>
    <w:link w:val="Ttulo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do">
    <w:name w:val="Salutation"/>
    <w:basedOn w:val="Normal"/>
    <w:link w:val="SaludoCar"/>
    <w:uiPriority w:val="4"/>
    <w:unhideWhenUsed/>
    <w:qFormat/>
    <w:rsid w:val="00A66B18"/>
    <w:pPr>
      <w:spacing w:before="720"/>
    </w:pPr>
  </w:style>
  <w:style w:type="character" w:customStyle="1" w:styleId="SaludoCar">
    <w:name w:val="Saludo Car"/>
    <w:basedOn w:val="Fuentedeprrafopredeter"/>
    <w:link w:val="Saludo"/>
    <w:uiPriority w:val="4"/>
    <w:rsid w:val="00A66B1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A6783B"/>
    <w:pPr>
      <w:spacing w:before="480" w:after="960"/>
    </w:pPr>
  </w:style>
  <w:style w:type="character" w:customStyle="1" w:styleId="CierreCar">
    <w:name w:val="Cierre Car"/>
    <w:basedOn w:val="Fuentedeprrafopredeter"/>
    <w:link w:val="Cierre"/>
    <w:uiPriority w:val="6"/>
    <w:rsid w:val="00A6783B"/>
    <w:rPr>
      <w:rFonts w:eastAsiaTheme="minorHAnsi"/>
      <w:color w:val="595959" w:themeColor="text1" w:themeTint="A6"/>
      <w:kern w:val="20"/>
      <w:szCs w:val="20"/>
    </w:rPr>
  </w:style>
  <w:style w:type="paragraph" w:styleId="Firma">
    <w:name w:val="Signature"/>
    <w:basedOn w:val="Normal"/>
    <w:link w:val="FirmaCar"/>
    <w:uiPriority w:val="7"/>
    <w:unhideWhenUsed/>
    <w:qFormat/>
    <w:rsid w:val="00A6783B"/>
    <w:pPr>
      <w:contextualSpacing/>
    </w:pPr>
    <w:rPr>
      <w:b/>
      <w:bCs/>
      <w:color w:val="17406D" w:themeColor="accent1"/>
    </w:rPr>
  </w:style>
  <w:style w:type="character" w:customStyle="1" w:styleId="FirmaCar">
    <w:name w:val="Firma Car"/>
    <w:basedOn w:val="Fuentedeprrafopredeter"/>
    <w:link w:val="Firma"/>
    <w:uiPriority w:val="7"/>
    <w:rsid w:val="00A6783B"/>
    <w:rPr>
      <w:rFonts w:eastAsiaTheme="minorHAnsi"/>
      <w:b/>
      <w:bCs/>
      <w:color w:val="17406D" w:themeColor="accent1"/>
      <w:kern w:val="20"/>
      <w:szCs w:val="20"/>
    </w:rPr>
  </w:style>
  <w:style w:type="paragraph" w:styleId="Encabezado">
    <w:name w:val="header"/>
    <w:basedOn w:val="Normal"/>
    <w:link w:val="EncabezadoCar"/>
    <w:uiPriority w:val="99"/>
    <w:unhideWhenUsed/>
    <w:rsid w:val="003E24DF"/>
    <w:pPr>
      <w:spacing w:after="0"/>
      <w:jc w:val="right"/>
    </w:pPr>
  </w:style>
  <w:style w:type="character" w:customStyle="1" w:styleId="EncabezadoCar">
    <w:name w:val="Encabezado Car"/>
    <w:basedOn w:val="Fuentedeprrafopredeter"/>
    <w:link w:val="Encabezado"/>
    <w:uiPriority w:val="99"/>
    <w:rsid w:val="003E24DF"/>
    <w:rPr>
      <w:rFonts w:eastAsiaTheme="minorHAnsi"/>
      <w:color w:val="595959" w:themeColor="text1" w:themeTint="A6"/>
      <w:kern w:val="20"/>
      <w:sz w:val="20"/>
      <w:szCs w:val="20"/>
    </w:rPr>
  </w:style>
  <w:style w:type="character" w:styleId="Textoennegrita">
    <w:name w:val="Strong"/>
    <w:basedOn w:val="Fuentedeprrafopredeter"/>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Ttulo2Car">
    <w:name w:val="Título 2 Car"/>
    <w:basedOn w:val="Fuentedeprrafopredeter"/>
    <w:link w:val="Ttulo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A66B18"/>
    <w:pPr>
      <w:tabs>
        <w:tab w:val="center" w:pos="4680"/>
        <w:tab w:val="right" w:pos="9360"/>
      </w:tabs>
      <w:spacing w:before="0" w:after="0"/>
    </w:pPr>
  </w:style>
  <w:style w:type="character" w:customStyle="1" w:styleId="PiedepginaCar">
    <w:name w:val="Pie de página Car"/>
    <w:basedOn w:val="Fuentedeprrafopredeter"/>
    <w:link w:val="Piedepgina"/>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Fuentedeprrafopredeter"/>
    <w:link w:val="Logo"/>
    <w:rsid w:val="00AA089B"/>
    <w:rPr>
      <w:rFonts w:eastAsiaTheme="minorHAnsi" w:hAnsi="Calibri"/>
      <w:b/>
      <w:bCs/>
      <w:color w:val="FFFFFF" w:themeColor="background1"/>
      <w:spacing w:val="120"/>
      <w:kern w:val="24"/>
      <w:sz w:val="44"/>
      <w:szCs w:val="48"/>
    </w:rPr>
  </w:style>
  <w:style w:type="paragraph" w:styleId="Prrafodelista">
    <w:name w:val="List Paragraph"/>
    <w:basedOn w:val="Normal"/>
    <w:uiPriority w:val="34"/>
    <w:qFormat/>
    <w:rsid w:val="000D7434"/>
    <w:pPr>
      <w:spacing w:before="0" w:after="160" w:line="259" w:lineRule="auto"/>
      <w:ind w:right="0"/>
      <w:contextualSpacing/>
    </w:pPr>
    <w:rPr>
      <w:color w:val="auto"/>
      <w:kern w:val="0"/>
      <w:sz w:val="22"/>
      <w:szCs w:val="22"/>
      <w:lang w:val="es-AR" w:eastAsia="en-US"/>
    </w:rPr>
  </w:style>
  <w:style w:type="paragraph" w:styleId="HTMLconformatoprevio">
    <w:name w:val="HTML Preformatted"/>
    <w:basedOn w:val="Normal"/>
    <w:link w:val="HTMLconformatoprevioCar"/>
    <w:uiPriority w:val="99"/>
    <w:semiHidden/>
    <w:unhideWhenUsed/>
    <w:rsid w:val="005F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pPr>
    <w:rPr>
      <w:rFonts w:ascii="Courier New" w:eastAsia="Times New Roman" w:hAnsi="Courier New" w:cs="Courier New"/>
      <w:color w:val="auto"/>
      <w:kern w:val="0"/>
      <w:sz w:val="20"/>
      <w:lang w:eastAsia="en-US"/>
    </w:rPr>
  </w:style>
  <w:style w:type="character" w:customStyle="1" w:styleId="HTMLconformatoprevioCar">
    <w:name w:val="HTML con formato previo Car"/>
    <w:basedOn w:val="Fuentedeprrafopredeter"/>
    <w:link w:val="HTMLconformatoprevio"/>
    <w:uiPriority w:val="99"/>
    <w:semiHidden/>
    <w:rsid w:val="005F2BCB"/>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292970">
      <w:bodyDiv w:val="1"/>
      <w:marLeft w:val="0"/>
      <w:marRight w:val="0"/>
      <w:marTop w:val="0"/>
      <w:marBottom w:val="0"/>
      <w:divBdr>
        <w:top w:val="none" w:sz="0" w:space="0" w:color="auto"/>
        <w:left w:val="none" w:sz="0" w:space="0" w:color="auto"/>
        <w:bottom w:val="none" w:sz="0" w:space="0" w:color="auto"/>
        <w:right w:val="none" w:sz="0" w:space="0" w:color="auto"/>
      </w:divBdr>
    </w:div>
    <w:div w:id="831601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ag\AppData\Local\Microsoft\Office\16.0\DTS\en-US%7b63D6DC73-2861-41BC-B611-017C0CB4F0BD%7d\%7b473EC893-C5D7-42B0-A930-DDEF16D5FF46%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{473EC893-C5D7-42B0-A930-DDEF16D5FF46}tf56348247_win32.dotx</Template>
  <TotalTime>0</TotalTime>
  <Pages>1</Pages>
  <Words>5583</Words>
  <Characters>30707</Characters>
  <Application>Microsoft Office Word</Application>
  <DocSecurity>0</DocSecurity>
  <Lines>255</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2023-05-17T02:55:00Z</dcterms:created>
  <dcterms:modified xsi:type="dcterms:W3CDTF">2023-07-02T19:41:00Z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